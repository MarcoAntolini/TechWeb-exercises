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7A31" w:rsidRPr="0095388B" w:rsidRDefault="007F7A31">
      <w:pPr>
        <w:pStyle w:val="Titolo1"/>
        <w:rPr>
          <w:lang w:val="it-IT"/>
        </w:rPr>
      </w:pPr>
      <w:bookmarkStart w:id="0" w:name="_GoBack"/>
      <w:bookmarkEnd w:id="0"/>
      <w:r>
        <w:rPr>
          <w:rFonts w:ascii="Arial" w:hAnsi="Arial" w:cs="Arial"/>
          <w:b w:val="0"/>
          <w:bCs w:val="0"/>
          <w:sz w:val="32"/>
          <w:szCs w:val="32"/>
          <w:lang w:val="it-IT"/>
        </w:rPr>
        <w:t>TECNOLOGIE WEB</w:t>
      </w:r>
    </w:p>
    <w:p w:rsidR="007F7A31" w:rsidRPr="0095388B" w:rsidRDefault="007F7A31">
      <w:pPr>
        <w:pStyle w:val="Subtitle"/>
        <w:rPr>
          <w:lang w:val="it-IT"/>
        </w:rPr>
      </w:pPr>
      <w:r>
        <w:rPr>
          <w:rFonts w:ascii="Arial" w:hAnsi="Arial" w:cs="Arial"/>
          <w:sz w:val="32"/>
          <w:szCs w:val="32"/>
          <w:lang w:val="it-IT"/>
        </w:rPr>
        <w:t xml:space="preserve">Esame del </w:t>
      </w:r>
      <w:r w:rsidR="00D900DF">
        <w:rPr>
          <w:rFonts w:ascii="Arial" w:hAnsi="Arial" w:cs="Arial"/>
          <w:sz w:val="32"/>
          <w:szCs w:val="32"/>
          <w:lang w:val="it-IT"/>
        </w:rPr>
        <w:t>19</w:t>
      </w:r>
      <w:r>
        <w:rPr>
          <w:rFonts w:ascii="Arial" w:hAnsi="Arial" w:cs="Arial"/>
          <w:sz w:val="32"/>
          <w:szCs w:val="32"/>
          <w:lang w:val="it-IT"/>
        </w:rPr>
        <w:t>/0</w:t>
      </w:r>
      <w:r w:rsidR="00D900DF">
        <w:rPr>
          <w:rFonts w:ascii="Arial" w:hAnsi="Arial" w:cs="Arial"/>
          <w:sz w:val="32"/>
          <w:szCs w:val="32"/>
          <w:lang w:val="it-IT"/>
        </w:rPr>
        <w:t>1</w:t>
      </w:r>
      <w:r>
        <w:rPr>
          <w:rFonts w:ascii="Arial" w:hAnsi="Arial" w:cs="Arial"/>
          <w:sz w:val="32"/>
          <w:szCs w:val="32"/>
          <w:lang w:val="it-IT"/>
        </w:rPr>
        <w:t>/20</w:t>
      </w:r>
      <w:r w:rsidR="00D02467">
        <w:rPr>
          <w:rFonts w:ascii="Arial" w:hAnsi="Arial" w:cs="Arial"/>
          <w:sz w:val="32"/>
          <w:szCs w:val="32"/>
          <w:lang w:val="it-IT"/>
        </w:rPr>
        <w:t>2</w:t>
      </w:r>
      <w:r w:rsidR="00D900DF">
        <w:rPr>
          <w:rFonts w:ascii="Arial" w:hAnsi="Arial" w:cs="Arial"/>
          <w:sz w:val="32"/>
          <w:szCs w:val="32"/>
          <w:lang w:val="it-IT"/>
        </w:rPr>
        <w:t>3</w:t>
      </w:r>
      <w:r>
        <w:rPr>
          <w:rFonts w:ascii="Arial" w:hAnsi="Arial" w:cs="Arial"/>
          <w:sz w:val="32"/>
          <w:szCs w:val="32"/>
          <w:lang w:val="it-IT"/>
        </w:rPr>
        <w:t xml:space="preserve"> – Turno 1 </w:t>
      </w:r>
      <w:r w:rsidR="007D51DE">
        <w:rPr>
          <w:rFonts w:ascii="Arial" w:hAnsi="Arial" w:cs="Arial"/>
          <w:sz w:val="32"/>
          <w:szCs w:val="32"/>
          <w:lang w:val="it-IT"/>
        </w:rPr>
        <w:t>B</w:t>
      </w:r>
      <w:r>
        <w:rPr>
          <w:rFonts w:ascii="Arial" w:hAnsi="Arial" w:cs="Arial"/>
          <w:sz w:val="32"/>
          <w:szCs w:val="32"/>
          <w:lang w:val="it-IT"/>
        </w:rPr>
        <w:br/>
        <w:t xml:space="preserve">Tempo a disposizione: 2 ore </w:t>
      </w:r>
    </w:p>
    <w:p w:rsidR="007F7A31" w:rsidRDefault="007F7A31">
      <w:pPr>
        <w:rPr>
          <w:rFonts w:ascii="Arial" w:hAnsi="Arial" w:cs="Arial"/>
          <w:sz w:val="32"/>
          <w:szCs w:val="32"/>
          <w:lang w:val="it-IT"/>
        </w:rPr>
      </w:pPr>
    </w:p>
    <w:p w:rsidR="007F7A31" w:rsidRDefault="007F7A31">
      <w:pPr>
        <w:tabs>
          <w:tab w:val="left" w:pos="6237"/>
        </w:tabs>
        <w:rPr>
          <w:rFonts w:ascii="Arial" w:hAnsi="Arial" w:cs="Arial"/>
          <w:b/>
          <w:sz w:val="32"/>
          <w:szCs w:val="32"/>
          <w:lang w:val="it-IT"/>
        </w:rPr>
      </w:pPr>
    </w:p>
    <w:p w:rsidR="007F7A31" w:rsidRDefault="007F7A31">
      <w:pPr>
        <w:tabs>
          <w:tab w:val="left" w:pos="6237"/>
        </w:tabs>
        <w:rPr>
          <w:rFonts w:ascii="Arial" w:hAnsi="Arial" w:cs="Arial"/>
          <w:b/>
          <w:sz w:val="32"/>
          <w:szCs w:val="32"/>
          <w:lang w:val="it-IT"/>
        </w:rPr>
      </w:pPr>
    </w:p>
    <w:p w:rsidR="00D02467" w:rsidRPr="0081431F" w:rsidRDefault="00D02467" w:rsidP="00D02467">
      <w:pPr>
        <w:tabs>
          <w:tab w:val="left" w:pos="6237"/>
        </w:tabs>
        <w:rPr>
          <w:rFonts w:ascii="Arial" w:hAnsi="Arial" w:cs="Arial"/>
          <w:b/>
          <w:lang w:val="it-IT"/>
        </w:rPr>
      </w:pPr>
      <w:bookmarkStart w:id="1" w:name="_Hlk113023518"/>
      <w:r w:rsidRPr="0081431F">
        <w:rPr>
          <w:rFonts w:ascii="Arial" w:hAnsi="Arial" w:cs="Arial"/>
          <w:b/>
          <w:lang w:val="it-IT"/>
        </w:rPr>
        <w:t>REGOLE.</w:t>
      </w:r>
    </w:p>
    <w:p w:rsidR="00D02467" w:rsidRPr="0081431F" w:rsidRDefault="00D02467" w:rsidP="00D02467">
      <w:pPr>
        <w:pStyle w:val="ListParagraph"/>
        <w:tabs>
          <w:tab w:val="left" w:pos="6237"/>
        </w:tabs>
        <w:suppressAutoHyphens w:val="0"/>
        <w:spacing w:after="0"/>
        <w:ind w:left="0"/>
        <w:jc w:val="both"/>
        <w:rPr>
          <w:rFonts w:ascii="Arial" w:hAnsi="Arial" w:cs="Arial"/>
          <w:lang w:val="it-IT"/>
        </w:rPr>
      </w:pPr>
      <w:r w:rsidRPr="0081431F">
        <w:rPr>
          <w:rFonts w:ascii="Arial" w:hAnsi="Arial" w:cs="Arial"/>
          <w:lang w:val="it-IT"/>
        </w:rPr>
        <w:t xml:space="preserve">Per l’esame potete accedere solamente a: </w:t>
      </w:r>
    </w:p>
    <w:p w:rsidR="00D02467" w:rsidRPr="0081431F" w:rsidRDefault="00D02467" w:rsidP="00D02467">
      <w:pPr>
        <w:tabs>
          <w:tab w:val="left" w:pos="6237"/>
        </w:tabs>
        <w:autoSpaceDE w:val="0"/>
        <w:autoSpaceDN w:val="0"/>
        <w:adjustRightInd w:val="0"/>
        <w:ind w:left="709"/>
        <w:jc w:val="both"/>
        <w:rPr>
          <w:rFonts w:ascii="Arial" w:hAnsi="Arial" w:cs="Arial"/>
          <w:lang w:val="it-IT"/>
        </w:rPr>
      </w:pPr>
      <w:proofErr w:type="spellStart"/>
      <w:r w:rsidRPr="0081431F">
        <w:rPr>
          <w:rFonts w:ascii="Arial" w:hAnsi="Arial" w:cs="Arial"/>
          <w:lang w:val="it-IT"/>
        </w:rPr>
        <w:t>localhost</w:t>
      </w:r>
      <w:proofErr w:type="spellEnd"/>
    </w:p>
    <w:p w:rsidR="00D02467" w:rsidRPr="0081431F" w:rsidRDefault="00D02467" w:rsidP="00D02467">
      <w:pPr>
        <w:tabs>
          <w:tab w:val="left" w:pos="6237"/>
        </w:tabs>
        <w:autoSpaceDE w:val="0"/>
        <w:autoSpaceDN w:val="0"/>
        <w:adjustRightInd w:val="0"/>
        <w:ind w:left="709"/>
        <w:jc w:val="both"/>
        <w:rPr>
          <w:rFonts w:ascii="Arial" w:hAnsi="Arial" w:cs="Arial"/>
          <w:lang w:val="it-IT"/>
        </w:rPr>
      </w:pPr>
      <w:hyperlink r:id="rId5" w:history="1">
        <w:r w:rsidRPr="0081431F">
          <w:rPr>
            <w:rStyle w:val="Hyperlink"/>
            <w:rFonts w:ascii="Arial" w:hAnsi="Arial" w:cs="Arial"/>
            <w:lang w:val="it-IT"/>
          </w:rPr>
          <w:t>http://achecker.csr.unibo.it/checker/index.php</w:t>
        </w:r>
      </w:hyperlink>
      <w:r w:rsidRPr="0081431F">
        <w:rPr>
          <w:lang w:val="it-IT"/>
        </w:rPr>
        <w:t xml:space="preserve"> </w:t>
      </w:r>
      <w:r w:rsidRPr="0081431F">
        <w:rPr>
          <w:rFonts w:ascii="Arial" w:hAnsi="Arial" w:cs="Arial"/>
          <w:lang w:val="it-IT"/>
        </w:rPr>
        <w:t xml:space="preserve"> (per validare l’accessibilità)</w:t>
      </w:r>
    </w:p>
    <w:p w:rsidR="00D02467" w:rsidRPr="0081431F" w:rsidRDefault="00D02467" w:rsidP="00D02467">
      <w:pPr>
        <w:tabs>
          <w:tab w:val="left" w:pos="6237"/>
        </w:tabs>
        <w:autoSpaceDE w:val="0"/>
        <w:autoSpaceDN w:val="0"/>
        <w:adjustRightInd w:val="0"/>
        <w:ind w:left="709"/>
        <w:jc w:val="both"/>
        <w:rPr>
          <w:rFonts w:ascii="Arial" w:hAnsi="Arial" w:cs="Arial"/>
          <w:lang w:val="it-IT"/>
        </w:rPr>
      </w:pPr>
      <w:hyperlink r:id="rId6" w:history="1">
        <w:r w:rsidRPr="0081431F">
          <w:rPr>
            <w:rFonts w:ascii="Arial" w:hAnsi="Arial" w:cs="Arial"/>
            <w:color w:val="000080"/>
            <w:u w:val="single"/>
            <w:lang w:val="it-IT"/>
          </w:rPr>
          <w:t>https://validator.w3.org/</w:t>
        </w:r>
      </w:hyperlink>
      <w:r w:rsidRPr="0081431F">
        <w:rPr>
          <w:rFonts w:ascii="Arial" w:hAnsi="Arial" w:cs="Arial"/>
          <w:lang w:val="it-IT"/>
        </w:rPr>
        <w:t xml:space="preserve"> (per validare il documento HTML)</w:t>
      </w:r>
    </w:p>
    <w:p w:rsidR="00D02467" w:rsidRDefault="00D02467" w:rsidP="00D02467">
      <w:pPr>
        <w:tabs>
          <w:tab w:val="left" w:pos="6237"/>
        </w:tabs>
        <w:autoSpaceDE w:val="0"/>
        <w:autoSpaceDN w:val="0"/>
        <w:adjustRightInd w:val="0"/>
        <w:ind w:left="709"/>
        <w:jc w:val="both"/>
        <w:rPr>
          <w:rFonts w:ascii="Arial" w:hAnsi="Arial" w:cs="Arial"/>
          <w:lang w:val="it-IT"/>
        </w:rPr>
      </w:pPr>
      <w:hyperlink r:id="rId7" w:history="1">
        <w:r w:rsidRPr="0081431F">
          <w:rPr>
            <w:rStyle w:val="Hyperlink"/>
            <w:rFonts w:ascii="Arial" w:hAnsi="Arial" w:cs="Arial"/>
            <w:lang w:val="it-IT"/>
          </w:rPr>
          <w:t>https://www.w3schools.com/</w:t>
        </w:r>
      </w:hyperlink>
      <w:r w:rsidRPr="0081431F">
        <w:rPr>
          <w:rFonts w:ascii="Arial" w:hAnsi="Arial" w:cs="Arial"/>
          <w:lang w:val="it-IT"/>
        </w:rPr>
        <w:t xml:space="preserve"> </w:t>
      </w:r>
    </w:p>
    <w:p w:rsidR="00D02467" w:rsidRPr="0081431F" w:rsidRDefault="00D02467" w:rsidP="00D02467">
      <w:pPr>
        <w:tabs>
          <w:tab w:val="left" w:pos="6237"/>
        </w:tabs>
        <w:autoSpaceDE w:val="0"/>
        <w:autoSpaceDN w:val="0"/>
        <w:adjustRightInd w:val="0"/>
        <w:jc w:val="both"/>
        <w:rPr>
          <w:rFonts w:ascii="Arial" w:hAnsi="Arial" w:cs="Arial"/>
          <w:lang w:val="it-IT"/>
        </w:rPr>
      </w:pPr>
      <w:r w:rsidRPr="0081431F">
        <w:rPr>
          <w:rFonts w:ascii="Arial" w:hAnsi="Arial" w:cs="Arial"/>
          <w:lang w:val="it-IT"/>
        </w:rPr>
        <w:t>L’accesso ad altri siti è disabilitato.</w:t>
      </w:r>
    </w:p>
    <w:p w:rsidR="00D02467" w:rsidRPr="0081431F" w:rsidRDefault="00D02467" w:rsidP="00D02467">
      <w:pPr>
        <w:pStyle w:val="ListParagraph"/>
        <w:tabs>
          <w:tab w:val="left" w:pos="6237"/>
        </w:tabs>
        <w:suppressAutoHyphens w:val="0"/>
        <w:spacing w:after="0"/>
        <w:ind w:left="0"/>
        <w:jc w:val="both"/>
        <w:rPr>
          <w:rFonts w:ascii="Arial" w:hAnsi="Arial" w:cs="Arial"/>
          <w:lang w:val="it-IT"/>
        </w:rPr>
      </w:pPr>
      <w:r w:rsidRPr="0081431F">
        <w:rPr>
          <w:rFonts w:ascii="Arial" w:hAnsi="Arial" w:cs="Arial"/>
          <w:lang w:val="it-IT"/>
        </w:rPr>
        <w:t>Avete anche disponibile una versione di w3schools locale nel disco remoto dove avete trovato il testo del compito.</w:t>
      </w:r>
    </w:p>
    <w:p w:rsidR="00D02467" w:rsidRPr="0081431F" w:rsidRDefault="00D02467" w:rsidP="00D02467">
      <w:pPr>
        <w:pStyle w:val="ListParagraph"/>
        <w:tabs>
          <w:tab w:val="left" w:pos="6237"/>
        </w:tabs>
        <w:suppressAutoHyphens w:val="0"/>
        <w:spacing w:after="0"/>
        <w:ind w:left="0"/>
        <w:jc w:val="both"/>
        <w:rPr>
          <w:rFonts w:ascii="Arial" w:hAnsi="Arial" w:cs="Arial"/>
          <w:lang w:val="it-IT"/>
        </w:rPr>
      </w:pPr>
      <w:r w:rsidRPr="0081431F">
        <w:rPr>
          <w:rFonts w:ascii="Arial" w:hAnsi="Arial" w:cs="Arial"/>
          <w:lang w:val="it-IT"/>
        </w:rPr>
        <w:t xml:space="preserve">Come editor di testo, è possibile scegliere tra Visual Studio Code e </w:t>
      </w:r>
      <w:proofErr w:type="spellStart"/>
      <w:r w:rsidRPr="0081431F">
        <w:rPr>
          <w:rFonts w:ascii="Arial" w:hAnsi="Arial" w:cs="Arial"/>
          <w:lang w:val="it-IT"/>
        </w:rPr>
        <w:t>Notepad</w:t>
      </w:r>
      <w:proofErr w:type="spellEnd"/>
      <w:r w:rsidRPr="0081431F">
        <w:rPr>
          <w:rFonts w:ascii="Arial" w:hAnsi="Arial" w:cs="Arial"/>
          <w:lang w:val="it-IT"/>
        </w:rPr>
        <w:t>++</w:t>
      </w:r>
    </w:p>
    <w:bookmarkEnd w:id="1"/>
    <w:p w:rsidR="00D02467" w:rsidRPr="0081431F" w:rsidRDefault="00D02467" w:rsidP="00D02467">
      <w:pPr>
        <w:tabs>
          <w:tab w:val="left" w:pos="6237"/>
        </w:tabs>
        <w:rPr>
          <w:lang w:val="it-IT"/>
        </w:rPr>
      </w:pPr>
    </w:p>
    <w:p w:rsidR="007F7A31" w:rsidRDefault="007F7A31">
      <w:pPr>
        <w:tabs>
          <w:tab w:val="left" w:pos="6237"/>
        </w:tabs>
        <w:rPr>
          <w:rFonts w:ascii="Arial" w:hAnsi="Arial" w:cs="Arial"/>
          <w:lang w:val="it-IT"/>
        </w:rPr>
      </w:pPr>
    </w:p>
    <w:p w:rsidR="00D02467" w:rsidRPr="0081431F" w:rsidRDefault="00D02467" w:rsidP="00D02467">
      <w:pPr>
        <w:tabs>
          <w:tab w:val="left" w:pos="6237"/>
        </w:tabs>
        <w:rPr>
          <w:lang w:val="it-IT"/>
        </w:rPr>
      </w:pPr>
      <w:r w:rsidRPr="0081431F">
        <w:rPr>
          <w:rFonts w:ascii="Arial" w:hAnsi="Arial" w:cs="Arial"/>
          <w:b/>
          <w:lang w:val="it-IT"/>
        </w:rPr>
        <w:t>IMPORTANTE</w:t>
      </w:r>
      <w:r w:rsidRPr="0081431F">
        <w:rPr>
          <w:rFonts w:ascii="Arial" w:hAnsi="Arial" w:cs="Arial"/>
          <w:lang w:val="it-IT"/>
        </w:rPr>
        <w:t>:</w:t>
      </w:r>
      <w:r w:rsidRPr="0081431F">
        <w:rPr>
          <w:lang w:val="it-IT"/>
        </w:rPr>
        <w:t xml:space="preserve"> </w:t>
      </w:r>
    </w:p>
    <w:p w:rsidR="00D02467" w:rsidRPr="0081431F" w:rsidRDefault="00D02467" w:rsidP="00D02467">
      <w:pPr>
        <w:tabs>
          <w:tab w:val="left" w:pos="6237"/>
        </w:tabs>
        <w:rPr>
          <w:lang w:val="it-IT"/>
        </w:rPr>
      </w:pPr>
      <w:r w:rsidRPr="0081431F">
        <w:rPr>
          <w:rFonts w:ascii="Arial" w:hAnsi="Arial" w:cs="Arial"/>
          <w:b/>
          <w:u w:val="single"/>
          <w:lang w:val="it-IT"/>
        </w:rPr>
        <w:t>lavorate all’interno della cartella della consegna, e consegnate TUTTI i file delle soluzioni (non solo il doc del compito).</w:t>
      </w:r>
    </w:p>
    <w:p w:rsidR="007F7A31" w:rsidRDefault="007F7A31">
      <w:pPr>
        <w:tabs>
          <w:tab w:val="left" w:pos="6237"/>
        </w:tabs>
        <w:rPr>
          <w:rFonts w:ascii="Arial" w:hAnsi="Arial" w:cs="Arial"/>
          <w:b/>
          <w:lang w:val="it-IT"/>
        </w:rPr>
      </w:pPr>
    </w:p>
    <w:p w:rsidR="007F7A31" w:rsidRDefault="00D02467">
      <w:pPr>
        <w:tabs>
          <w:tab w:val="left" w:pos="6237"/>
        </w:tabs>
        <w:rPr>
          <w:rFonts w:ascii="Arial" w:hAnsi="Arial" w:cs="Arial"/>
          <w:b/>
          <w:lang w:val="it-IT"/>
        </w:rPr>
      </w:pPr>
      <w:r>
        <w:rPr>
          <w:rFonts w:ascii="Arial" w:hAnsi="Arial" w:cs="Arial"/>
          <w:b/>
          <w:lang w:val="it-IT"/>
        </w:rPr>
        <w:br w:type="page"/>
      </w:r>
    </w:p>
    <w:p w:rsidR="007F7A31" w:rsidRPr="0095388B" w:rsidRDefault="007F7A31">
      <w:pPr>
        <w:pBdr>
          <w:top w:val="single" w:sz="4" w:space="1" w:color="00000A"/>
          <w:left w:val="single" w:sz="4" w:space="4" w:color="00000A"/>
          <w:bottom w:val="single" w:sz="4" w:space="1" w:color="00000A"/>
          <w:right w:val="single" w:sz="4" w:space="4" w:color="00000A"/>
        </w:pBdr>
        <w:rPr>
          <w:lang w:val="it-IT"/>
        </w:rPr>
      </w:pPr>
      <w:r>
        <w:rPr>
          <w:rFonts w:ascii="Arial" w:hAnsi="Arial" w:cs="Arial"/>
          <w:lang w:val="it-IT"/>
        </w:rPr>
        <w:t xml:space="preserve">ESERCIZIO N. 1 </w:t>
      </w:r>
      <w:r>
        <w:rPr>
          <w:rFonts w:ascii="Arial" w:hAnsi="Arial" w:cs="Arial"/>
          <w:b/>
          <w:lang w:val="it-IT"/>
        </w:rPr>
        <w:t>(7 punti)</w:t>
      </w:r>
    </w:p>
    <w:p w:rsidR="007F7A31" w:rsidRDefault="007F7A31">
      <w:pPr>
        <w:autoSpaceDE w:val="0"/>
        <w:spacing w:before="120"/>
        <w:jc w:val="both"/>
        <w:rPr>
          <w:rFonts w:ascii="Arial" w:hAnsi="Arial" w:cs="Arial"/>
          <w:b/>
          <w:bCs/>
          <w:lang w:val="it-IT"/>
        </w:rPr>
      </w:pPr>
      <w:bookmarkStart w:id="2" w:name="__DdeLink__4004_213520995510"/>
      <w:bookmarkEnd w:id="2"/>
    </w:p>
    <w:p w:rsidR="007F7A31" w:rsidRPr="00706126" w:rsidRDefault="007F7A31">
      <w:pPr>
        <w:autoSpaceDE w:val="0"/>
        <w:spacing w:before="120"/>
        <w:jc w:val="both"/>
        <w:rPr>
          <w:lang w:val="it-IT"/>
        </w:rPr>
      </w:pPr>
      <w:r w:rsidRPr="00706126">
        <w:rPr>
          <w:rFonts w:ascii="Arial" w:hAnsi="Arial" w:cs="Arial"/>
          <w:b/>
          <w:bCs/>
          <w:lang w:val="it-IT"/>
        </w:rPr>
        <w:t>HTML</w:t>
      </w:r>
    </w:p>
    <w:p w:rsidR="00182E9D" w:rsidRPr="00737D8A" w:rsidRDefault="00182E9D" w:rsidP="00182E9D">
      <w:pPr>
        <w:pStyle w:val="TextBody"/>
        <w:jc w:val="both"/>
        <w:rPr>
          <w:rFonts w:ascii="Arial" w:hAnsi="Arial" w:cs="Arial"/>
          <w:lang w:val="it-IT"/>
        </w:rPr>
      </w:pPr>
      <w:r w:rsidRPr="00737D8A">
        <w:rPr>
          <w:rFonts w:ascii="Arial" w:hAnsi="Arial" w:cs="Arial"/>
          <w:lang w:val="it-IT" w:eastAsia="it-IT"/>
        </w:rPr>
        <w:t xml:space="preserve">Scrivere il codice HTML5 accessibile e semanticamente corretto per realizzare un documento che contenga </w:t>
      </w:r>
      <w:r>
        <w:rPr>
          <w:rFonts w:ascii="Arial" w:hAnsi="Arial" w:cs="Arial"/>
          <w:lang w:val="it-IT" w:eastAsia="it-IT"/>
        </w:rPr>
        <w:t>una sezione “Sostenibilità”, che contenga due sottosezioni</w:t>
      </w:r>
      <w:r w:rsidRPr="00737D8A">
        <w:rPr>
          <w:rFonts w:ascii="Arial" w:hAnsi="Arial" w:cs="Arial"/>
          <w:lang w:val="it-IT" w:eastAsia="it-IT"/>
        </w:rPr>
        <w:t xml:space="preserve">: </w:t>
      </w:r>
    </w:p>
    <w:p w:rsidR="00182E9D" w:rsidRDefault="00182E9D" w:rsidP="00182E9D">
      <w:pPr>
        <w:pStyle w:val="TextBody"/>
        <w:numPr>
          <w:ilvl w:val="0"/>
          <w:numId w:val="6"/>
        </w:numPr>
        <w:jc w:val="both"/>
        <w:rPr>
          <w:rFonts w:ascii="Arial" w:hAnsi="Arial" w:cs="Arial"/>
          <w:lang w:val="it-IT"/>
        </w:rPr>
      </w:pPr>
      <w:r>
        <w:rPr>
          <w:rFonts w:ascii="Arial" w:hAnsi="Arial" w:cs="Arial"/>
          <w:lang w:val="it-IT"/>
        </w:rPr>
        <w:t>U</w:t>
      </w:r>
      <w:r w:rsidRPr="00C202B7">
        <w:rPr>
          <w:rFonts w:ascii="Arial" w:hAnsi="Arial" w:cs="Arial"/>
          <w:lang w:val="it-IT"/>
        </w:rPr>
        <w:t>na, dal titolo “</w:t>
      </w:r>
      <w:r>
        <w:rPr>
          <w:rFonts w:ascii="Arial" w:hAnsi="Arial" w:cs="Arial"/>
          <w:lang w:val="it-IT"/>
        </w:rPr>
        <w:t>Consumo Elettricità e Gas</w:t>
      </w:r>
      <w:r w:rsidRPr="00C202B7">
        <w:rPr>
          <w:rFonts w:ascii="Arial" w:hAnsi="Arial" w:cs="Arial"/>
          <w:lang w:val="it-IT"/>
        </w:rPr>
        <w:t>”</w:t>
      </w:r>
      <w:r>
        <w:rPr>
          <w:rFonts w:ascii="Arial" w:hAnsi="Arial" w:cs="Arial"/>
          <w:lang w:val="it-IT"/>
        </w:rPr>
        <w:t>, che contenga due sottosezioni vuote, una intitolata “Consumo Energia Elettrica” e una intitolata “Consumo Gas”</w:t>
      </w:r>
      <w:r w:rsidRPr="00C202B7">
        <w:rPr>
          <w:rFonts w:ascii="Arial" w:hAnsi="Arial" w:cs="Arial"/>
          <w:lang w:val="it-IT"/>
        </w:rPr>
        <w:t>.</w:t>
      </w:r>
    </w:p>
    <w:p w:rsidR="00182E9D" w:rsidRDefault="00182E9D" w:rsidP="00182E9D">
      <w:pPr>
        <w:pStyle w:val="TextBody"/>
        <w:numPr>
          <w:ilvl w:val="0"/>
          <w:numId w:val="6"/>
        </w:numPr>
        <w:jc w:val="both"/>
        <w:rPr>
          <w:rFonts w:ascii="Arial" w:hAnsi="Arial" w:cs="Arial"/>
          <w:lang w:val="it-IT"/>
        </w:rPr>
      </w:pPr>
      <w:r w:rsidRPr="00A134C7">
        <w:rPr>
          <w:rFonts w:ascii="Arial" w:hAnsi="Arial" w:cs="Arial"/>
          <w:lang w:val="it-IT"/>
        </w:rPr>
        <w:t>una, dal titolo “Consumo Acqua”, che contenga</w:t>
      </w:r>
      <w:r>
        <w:rPr>
          <w:rFonts w:ascii="Arial" w:hAnsi="Arial" w:cs="Arial"/>
          <w:lang w:val="it-IT"/>
        </w:rPr>
        <w:t xml:space="preserve"> due sottosezioni. La prima sottosezione deve essere intitolata intitolata “Dettagli consumi trimestre primaverile”, e deve contenere</w:t>
      </w:r>
      <w:r w:rsidRPr="00A134C7">
        <w:rPr>
          <w:rFonts w:ascii="Arial" w:hAnsi="Arial" w:cs="Arial"/>
          <w:lang w:val="it-IT"/>
        </w:rPr>
        <w:t xml:space="preserve"> una lista ordinata dei seguenti dati: </w:t>
      </w:r>
      <w:r>
        <w:rPr>
          <w:rFonts w:ascii="Arial" w:hAnsi="Arial" w:cs="Arial"/>
          <w:lang w:val="it-IT"/>
        </w:rPr>
        <w:t>Giugno</w:t>
      </w:r>
      <w:r w:rsidRPr="00A134C7">
        <w:rPr>
          <w:rFonts w:ascii="Arial" w:hAnsi="Arial" w:cs="Arial"/>
          <w:lang w:val="it-IT"/>
        </w:rPr>
        <w:t xml:space="preserve"> 2022</w:t>
      </w:r>
      <w:r>
        <w:rPr>
          <w:rFonts w:ascii="Arial" w:hAnsi="Arial" w:cs="Arial"/>
          <w:lang w:val="it-IT"/>
        </w:rPr>
        <w:t>: consumo</w:t>
      </w:r>
      <w:r w:rsidRPr="00A134C7">
        <w:rPr>
          <w:rFonts w:ascii="Arial" w:hAnsi="Arial" w:cs="Arial"/>
          <w:lang w:val="it-IT"/>
        </w:rPr>
        <w:t xml:space="preserve"> 15 mc</w:t>
      </w:r>
      <w:r>
        <w:rPr>
          <w:rFonts w:ascii="Arial" w:hAnsi="Arial" w:cs="Arial"/>
          <w:lang w:val="it-IT"/>
        </w:rPr>
        <w:t>, temperatura media</w:t>
      </w:r>
      <w:r w:rsidRPr="00A134C7">
        <w:rPr>
          <w:rFonts w:ascii="Arial" w:hAnsi="Arial" w:cs="Arial"/>
          <w:lang w:val="it-IT"/>
        </w:rPr>
        <w:t xml:space="preserve"> 25</w:t>
      </w:r>
      <w:r>
        <w:rPr>
          <w:rFonts w:ascii="Arial" w:hAnsi="Arial" w:cs="Arial"/>
          <w:lang w:val="it-IT"/>
        </w:rPr>
        <w:t xml:space="preserve"> gradi, variazione +25%; Luglio 2022: consumo 15 mc, temperatura media 27 gradi, variazione -44%; 1-08 Agosto 2022: consumo 4 mc, temperatura media 25 gradi, variazione -45%. La seconda sottosezione deve essere intitolata “Confronto con clienti simili a te” e deve contenere la seguente immagine, che deve essere corredata da opportuna descrizione alternativa.</w:t>
      </w:r>
    </w:p>
    <w:p w:rsidR="00182E9D" w:rsidRPr="003259DA" w:rsidRDefault="00AC1E1F" w:rsidP="00182E9D">
      <w:pPr>
        <w:pStyle w:val="TextBody"/>
        <w:jc w:val="center"/>
        <w:rPr>
          <w:rFonts w:ascii="Arial" w:hAnsi="Arial" w:cs="Arial"/>
          <w:lang w:val="it-I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102pt">
            <v:imagedata r:id="rId8" o:title=""/>
          </v:shape>
        </w:pict>
      </w:r>
    </w:p>
    <w:p w:rsidR="00182E9D" w:rsidRDefault="00182E9D" w:rsidP="00182E9D">
      <w:pPr>
        <w:pStyle w:val="TextBody"/>
        <w:jc w:val="both"/>
        <w:rPr>
          <w:rFonts w:ascii="Arial" w:hAnsi="Arial" w:cs="Arial"/>
          <w:lang w:val="it-IT"/>
        </w:rPr>
      </w:pPr>
      <w:r>
        <w:rPr>
          <w:rFonts w:ascii="Arial" w:hAnsi="Arial" w:cs="Arial"/>
          <w:lang w:val="it-IT"/>
        </w:rPr>
        <w:t>Il documento deve essere HTML5 valido e deve essere accessibile secondo le WCAG 2.1 a livello A (la validazione con tool automatici dell’accessibilità non è di per sé sufficiente).</w:t>
      </w:r>
    </w:p>
    <w:p w:rsidR="00182E9D" w:rsidRPr="006C765E" w:rsidRDefault="00182E9D" w:rsidP="00182E9D">
      <w:pPr>
        <w:autoSpaceDE w:val="0"/>
        <w:autoSpaceDN w:val="0"/>
        <w:adjustRightInd w:val="0"/>
        <w:rPr>
          <w:rFonts w:ascii="Arial" w:hAnsi="Arial" w:cs="Arial"/>
          <w:kern w:val="1"/>
          <w:lang w:val="it-IT"/>
        </w:rPr>
      </w:pPr>
      <w:r w:rsidRPr="006C765E">
        <w:rPr>
          <w:rFonts w:ascii="Arial" w:hAnsi="Arial" w:cs="Arial"/>
          <w:kern w:val="1"/>
          <w:lang w:val="it-IT"/>
        </w:rPr>
        <w:t xml:space="preserve">L’immagine presente </w:t>
      </w:r>
      <w:r>
        <w:rPr>
          <w:rFonts w:ascii="Arial" w:hAnsi="Arial" w:cs="Arial"/>
          <w:kern w:val="1"/>
          <w:lang w:val="it-IT"/>
        </w:rPr>
        <w:t xml:space="preserve">è </w:t>
      </w:r>
      <w:r w:rsidRPr="006C765E">
        <w:rPr>
          <w:rFonts w:ascii="Arial" w:hAnsi="Arial" w:cs="Arial"/>
          <w:kern w:val="1"/>
          <w:lang w:val="it-IT"/>
        </w:rPr>
        <w:t xml:space="preserve">disponibile al file </w:t>
      </w:r>
      <w:r>
        <w:rPr>
          <w:rFonts w:ascii="Courier New" w:hAnsi="Courier New" w:cs="Courier New"/>
          <w:b/>
          <w:kern w:val="1"/>
          <w:lang w:val="it-IT"/>
        </w:rPr>
        <w:t>consumi_acqua</w:t>
      </w:r>
      <w:r w:rsidRPr="006C765E">
        <w:rPr>
          <w:rFonts w:ascii="Courier New" w:hAnsi="Courier New" w:cs="Courier New"/>
          <w:b/>
          <w:kern w:val="1"/>
          <w:lang w:val="it-IT"/>
        </w:rPr>
        <w:t>.png</w:t>
      </w:r>
      <w:r w:rsidRPr="006C765E">
        <w:rPr>
          <w:rFonts w:ascii="Arial" w:hAnsi="Arial" w:cs="Arial"/>
          <w:kern w:val="1"/>
          <w:lang w:val="it-IT"/>
        </w:rPr>
        <w:t>.</w:t>
      </w:r>
    </w:p>
    <w:p w:rsidR="00706126" w:rsidRDefault="00706126"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AC1E1F" w:rsidRDefault="00AC1E1F" w:rsidP="00706126">
      <w:pPr>
        <w:pStyle w:val="TextBody"/>
        <w:spacing w:line="240" w:lineRule="auto"/>
        <w:jc w:val="both"/>
        <w:rPr>
          <w:rFonts w:ascii="Arial" w:hAnsi="Arial" w:cs="Arial"/>
          <w:lang w:val="it-IT"/>
        </w:rPr>
      </w:pPr>
    </w:p>
    <w:p w:rsidR="007F7A31" w:rsidRPr="0095388B" w:rsidRDefault="007F7A31" w:rsidP="00E23E7D">
      <w:pPr>
        <w:autoSpaceDE w:val="0"/>
        <w:jc w:val="center"/>
        <w:rPr>
          <w:lang w:val="it-IT"/>
        </w:rPr>
      </w:pPr>
    </w:p>
    <w:tbl>
      <w:tblPr>
        <w:tblW w:w="9749" w:type="dxa"/>
        <w:tblInd w:w="-50" w:type="dxa"/>
        <w:tblLayout w:type="fixed"/>
        <w:tblCellMar>
          <w:left w:w="83" w:type="dxa"/>
        </w:tblCellMar>
        <w:tblLook w:val="0000" w:firstRow="0" w:lastRow="0" w:firstColumn="0" w:lastColumn="0" w:noHBand="0" w:noVBand="0"/>
      </w:tblPr>
      <w:tblGrid>
        <w:gridCol w:w="9749"/>
      </w:tblGrid>
      <w:tr w:rsidR="007F7A31" w:rsidRPr="00706126" w:rsidTr="00D02467">
        <w:trPr>
          <w:trHeight w:val="279"/>
        </w:trPr>
        <w:tc>
          <w:tcPr>
            <w:tcW w:w="9749" w:type="dxa"/>
            <w:tcBorders>
              <w:top w:val="single" w:sz="4" w:space="0" w:color="00000A"/>
              <w:left w:val="single" w:sz="4" w:space="0" w:color="00000A"/>
              <w:bottom w:val="single" w:sz="4" w:space="0" w:color="00000A"/>
              <w:right w:val="single" w:sz="4" w:space="0" w:color="00000A"/>
            </w:tcBorders>
            <w:shd w:val="clear" w:color="auto" w:fill="auto"/>
          </w:tcPr>
          <w:p w:rsidR="007F7A31" w:rsidRPr="00706126" w:rsidRDefault="007F7A31">
            <w:r w:rsidRPr="00706126">
              <w:rPr>
                <w:rFonts w:ascii="Arial" w:hAnsi="Arial" w:cs="Arial"/>
                <w:lang w:val="it-IT"/>
              </w:rPr>
              <w:t xml:space="preserve">ESERCIZIO N. 2 </w:t>
            </w:r>
            <w:r w:rsidRPr="00706126">
              <w:rPr>
                <w:rFonts w:ascii="Arial" w:hAnsi="Arial" w:cs="Arial"/>
                <w:b/>
                <w:bCs/>
                <w:lang w:val="it-IT"/>
              </w:rPr>
              <w:t>(6 punti)</w:t>
            </w:r>
          </w:p>
        </w:tc>
      </w:tr>
    </w:tbl>
    <w:p w:rsidR="007F7A31" w:rsidRPr="00706126" w:rsidRDefault="007F7A31">
      <w:pPr>
        <w:jc w:val="both"/>
        <w:rPr>
          <w:rFonts w:ascii="Arial" w:hAnsi="Arial" w:cs="Arial"/>
          <w:bCs/>
          <w:lang w:val="it-IT"/>
        </w:rPr>
      </w:pPr>
    </w:p>
    <w:p w:rsidR="007F7A31" w:rsidRPr="00706126" w:rsidRDefault="007F7A31">
      <w:pPr>
        <w:jc w:val="both"/>
      </w:pPr>
      <w:r w:rsidRPr="00706126">
        <w:rPr>
          <w:rFonts w:ascii="Arial" w:hAnsi="Arial" w:cs="Arial"/>
          <w:b/>
          <w:bCs/>
          <w:lang w:val="it-IT"/>
        </w:rPr>
        <w:t>CSS</w:t>
      </w:r>
    </w:p>
    <w:p w:rsidR="00533E4F" w:rsidRPr="00706126" w:rsidRDefault="00533E4F">
      <w:pPr>
        <w:jc w:val="both"/>
        <w:rPr>
          <w:rFonts w:ascii="Arial" w:hAnsi="Arial" w:cs="Arial"/>
          <w:b/>
          <w:bCs/>
          <w:lang w:val="it-IT"/>
        </w:rPr>
      </w:pPr>
    </w:p>
    <w:p w:rsidR="00182E9D" w:rsidRPr="00182E9D" w:rsidRDefault="00182E9D" w:rsidP="00182E9D">
      <w:pPr>
        <w:autoSpaceDE w:val="0"/>
        <w:spacing w:after="160" w:line="276" w:lineRule="auto"/>
        <w:contextualSpacing/>
        <w:rPr>
          <w:rFonts w:ascii="Arial" w:hAnsi="Arial" w:cs="Arial"/>
          <w:color w:val="auto"/>
          <w:lang w:val="it-IT"/>
        </w:rPr>
      </w:pPr>
      <w:r w:rsidRPr="00182E9D">
        <w:rPr>
          <w:rFonts w:ascii="Arial" w:hAnsi="Arial" w:cs="Arial"/>
          <w:color w:val="auto"/>
          <w:lang w:val="it-IT"/>
        </w:rPr>
        <w:t>Dato il file html relativo all’esercizio N. 1, realizzare il file .css (esterno), tenendo in considerazione quanto segue:</w:t>
      </w:r>
    </w:p>
    <w:p w:rsidR="00182E9D" w:rsidRPr="00182E9D" w:rsidRDefault="00182E9D" w:rsidP="00182E9D">
      <w:pPr>
        <w:numPr>
          <w:ilvl w:val="0"/>
          <w:numId w:val="10"/>
        </w:numPr>
        <w:autoSpaceDE w:val="0"/>
        <w:spacing w:after="160" w:line="276" w:lineRule="auto"/>
        <w:contextualSpacing/>
        <w:rPr>
          <w:rFonts w:ascii="Arial" w:hAnsi="Arial" w:cs="Arial"/>
          <w:color w:val="auto"/>
          <w:lang w:val="it-IT"/>
        </w:rPr>
      </w:pPr>
      <w:r w:rsidRPr="00182E9D">
        <w:rPr>
          <w:rFonts w:ascii="Arial" w:hAnsi="Arial" w:cs="Arial"/>
          <w:color w:val="auto"/>
          <w:lang w:val="it-IT"/>
        </w:rPr>
        <w:t>Tutti i font devono avere lo stesso font-family, che deve essere Arial.</w:t>
      </w:r>
    </w:p>
    <w:p w:rsidR="00182E9D" w:rsidRPr="00182E9D" w:rsidRDefault="00182E9D" w:rsidP="00182E9D">
      <w:pPr>
        <w:numPr>
          <w:ilvl w:val="0"/>
          <w:numId w:val="10"/>
        </w:numPr>
        <w:autoSpaceDE w:val="0"/>
        <w:spacing w:after="160" w:line="276" w:lineRule="auto"/>
        <w:contextualSpacing/>
        <w:rPr>
          <w:rFonts w:ascii="Arial" w:hAnsi="Arial" w:cs="Arial"/>
          <w:color w:val="auto"/>
          <w:lang w:val="it-IT"/>
        </w:rPr>
      </w:pPr>
      <w:r w:rsidRPr="00182E9D">
        <w:rPr>
          <w:rFonts w:ascii="Arial" w:hAnsi="Arial" w:cs="Arial"/>
          <w:color w:val="auto"/>
          <w:lang w:val="it-IT"/>
        </w:rPr>
        <w:t>Il colore del testo deve essere nero.</w:t>
      </w:r>
    </w:p>
    <w:p w:rsidR="00182E9D" w:rsidRPr="00182E9D" w:rsidRDefault="00182E9D" w:rsidP="00182E9D">
      <w:pPr>
        <w:numPr>
          <w:ilvl w:val="0"/>
          <w:numId w:val="10"/>
        </w:numPr>
        <w:autoSpaceDE w:val="0"/>
        <w:spacing w:after="160" w:line="276" w:lineRule="auto"/>
        <w:contextualSpacing/>
        <w:rPr>
          <w:rFonts w:ascii="Arial" w:hAnsi="Arial" w:cs="Arial"/>
          <w:color w:val="auto"/>
          <w:lang w:val="it-IT"/>
        </w:rPr>
      </w:pPr>
      <w:r w:rsidRPr="00182E9D">
        <w:rPr>
          <w:rFonts w:ascii="Arial" w:hAnsi="Arial" w:cs="Arial"/>
          <w:color w:val="auto"/>
          <w:lang w:val="it-IT"/>
        </w:rPr>
        <w:t xml:space="preserve">I titoli delle sezioni di primo livello devono avere background </w:t>
      </w:r>
      <w:proofErr w:type="spellStart"/>
      <w:r>
        <w:rPr>
          <w:rFonts w:ascii="Arial" w:hAnsi="Arial" w:cs="Arial"/>
          <w:color w:val="auto"/>
          <w:lang w:val="it-IT"/>
        </w:rPr>
        <w:t>pink</w:t>
      </w:r>
      <w:proofErr w:type="spellEnd"/>
      <w:r w:rsidRPr="00182E9D">
        <w:rPr>
          <w:rFonts w:ascii="Arial" w:hAnsi="Arial" w:cs="Arial"/>
          <w:color w:val="auto"/>
          <w:lang w:val="it-IT"/>
        </w:rPr>
        <w:t xml:space="preserve">, testo di colore </w:t>
      </w:r>
      <w:r>
        <w:rPr>
          <w:rFonts w:ascii="Arial" w:hAnsi="Arial" w:cs="Arial"/>
          <w:color w:val="auto"/>
          <w:lang w:val="it-IT"/>
        </w:rPr>
        <w:t>purple</w:t>
      </w:r>
      <w:r w:rsidRPr="00182E9D">
        <w:rPr>
          <w:rFonts w:ascii="Arial" w:hAnsi="Arial" w:cs="Arial"/>
          <w:color w:val="auto"/>
          <w:lang w:val="it-IT"/>
        </w:rPr>
        <w:t xml:space="preserve">, dimensione del font pari al </w:t>
      </w:r>
      <w:r>
        <w:rPr>
          <w:rFonts w:ascii="Arial" w:hAnsi="Arial" w:cs="Arial"/>
          <w:color w:val="auto"/>
          <w:lang w:val="it-IT"/>
        </w:rPr>
        <w:t>20</w:t>
      </w:r>
      <w:r w:rsidRPr="00182E9D">
        <w:rPr>
          <w:rFonts w:ascii="Arial" w:hAnsi="Arial" w:cs="Arial"/>
          <w:color w:val="auto"/>
          <w:lang w:val="it-IT"/>
        </w:rPr>
        <w:t xml:space="preserve">0%, allineamento al centro. I bordi dei titoli devono essere di tipo </w:t>
      </w:r>
      <w:proofErr w:type="spellStart"/>
      <w:r>
        <w:rPr>
          <w:rFonts w:ascii="Arial" w:hAnsi="Arial" w:cs="Arial"/>
          <w:color w:val="auto"/>
          <w:lang w:val="it-IT"/>
        </w:rPr>
        <w:t>dashed</w:t>
      </w:r>
      <w:proofErr w:type="spellEnd"/>
      <w:r w:rsidRPr="00182E9D">
        <w:rPr>
          <w:rFonts w:ascii="Arial" w:hAnsi="Arial" w:cs="Arial"/>
          <w:color w:val="auto"/>
          <w:lang w:val="it-IT"/>
        </w:rPr>
        <w:t xml:space="preserve">, spessore </w:t>
      </w:r>
      <w:r>
        <w:rPr>
          <w:rFonts w:ascii="Arial" w:hAnsi="Arial" w:cs="Arial"/>
          <w:color w:val="auto"/>
          <w:lang w:val="it-IT"/>
        </w:rPr>
        <w:t>3</w:t>
      </w:r>
      <w:r w:rsidRPr="00182E9D">
        <w:rPr>
          <w:rFonts w:ascii="Arial" w:hAnsi="Arial" w:cs="Arial"/>
          <w:color w:val="auto"/>
          <w:lang w:val="it-IT"/>
        </w:rPr>
        <w:t xml:space="preserve"> </w:t>
      </w:r>
      <w:proofErr w:type="spellStart"/>
      <w:r w:rsidRPr="00182E9D">
        <w:rPr>
          <w:rFonts w:ascii="Arial" w:hAnsi="Arial" w:cs="Arial"/>
          <w:color w:val="auto"/>
          <w:lang w:val="it-IT"/>
        </w:rPr>
        <w:t>px</w:t>
      </w:r>
      <w:proofErr w:type="spellEnd"/>
      <w:r w:rsidRPr="00182E9D">
        <w:rPr>
          <w:rFonts w:ascii="Arial" w:hAnsi="Arial" w:cs="Arial"/>
          <w:color w:val="auto"/>
          <w:lang w:val="it-IT"/>
        </w:rPr>
        <w:t xml:space="preserve">, colore </w:t>
      </w:r>
      <w:r>
        <w:rPr>
          <w:rFonts w:ascii="Arial" w:hAnsi="Arial" w:cs="Arial"/>
          <w:color w:val="auto"/>
          <w:lang w:val="it-IT"/>
        </w:rPr>
        <w:t>purple</w:t>
      </w:r>
      <w:r w:rsidRPr="00182E9D">
        <w:rPr>
          <w:rFonts w:ascii="Arial" w:hAnsi="Arial" w:cs="Arial"/>
          <w:color w:val="auto"/>
          <w:lang w:val="it-IT"/>
        </w:rPr>
        <w:t>, con arrotondamento negli angoli.</w:t>
      </w:r>
    </w:p>
    <w:p w:rsidR="00182E9D" w:rsidRPr="00182E9D" w:rsidRDefault="00182E9D" w:rsidP="00182E9D">
      <w:pPr>
        <w:numPr>
          <w:ilvl w:val="0"/>
          <w:numId w:val="10"/>
        </w:numPr>
        <w:autoSpaceDE w:val="0"/>
        <w:spacing w:after="160" w:line="276" w:lineRule="auto"/>
        <w:contextualSpacing/>
        <w:rPr>
          <w:rFonts w:ascii="Arial" w:hAnsi="Arial" w:cs="Arial"/>
          <w:color w:val="auto"/>
          <w:lang w:val="it-IT"/>
        </w:rPr>
      </w:pPr>
      <w:r w:rsidRPr="00182E9D">
        <w:rPr>
          <w:rFonts w:ascii="Arial" w:hAnsi="Arial" w:cs="Arial"/>
          <w:color w:val="auto"/>
          <w:lang w:val="it-IT"/>
        </w:rPr>
        <w:t xml:space="preserve">I titoli delle sottosezioni devono essere in italico, colore </w:t>
      </w:r>
      <w:r>
        <w:rPr>
          <w:rFonts w:ascii="Arial" w:hAnsi="Arial" w:cs="Arial"/>
          <w:color w:val="auto"/>
          <w:lang w:val="it-IT"/>
        </w:rPr>
        <w:t>purple</w:t>
      </w:r>
      <w:r w:rsidRPr="00182E9D">
        <w:rPr>
          <w:rFonts w:ascii="Arial" w:hAnsi="Arial" w:cs="Arial"/>
          <w:color w:val="auto"/>
          <w:lang w:val="it-IT"/>
        </w:rPr>
        <w:t>, dimensione pari al 1</w:t>
      </w:r>
      <w:r>
        <w:rPr>
          <w:rFonts w:ascii="Arial" w:hAnsi="Arial" w:cs="Arial"/>
          <w:color w:val="auto"/>
          <w:lang w:val="it-IT"/>
        </w:rPr>
        <w:t>6</w:t>
      </w:r>
      <w:r w:rsidRPr="00182E9D">
        <w:rPr>
          <w:rFonts w:ascii="Arial" w:hAnsi="Arial" w:cs="Arial"/>
          <w:color w:val="auto"/>
          <w:lang w:val="it-IT"/>
        </w:rPr>
        <w:t xml:space="preserve">0%. L’allineamento è a </w:t>
      </w:r>
      <w:r>
        <w:rPr>
          <w:rFonts w:ascii="Arial" w:hAnsi="Arial" w:cs="Arial"/>
          <w:color w:val="auto"/>
          <w:lang w:val="it-IT"/>
        </w:rPr>
        <w:t>destra</w:t>
      </w:r>
      <w:r w:rsidRPr="00182E9D">
        <w:rPr>
          <w:rFonts w:ascii="Arial" w:hAnsi="Arial" w:cs="Arial"/>
          <w:color w:val="auto"/>
          <w:lang w:val="it-IT"/>
        </w:rPr>
        <w:t xml:space="preserve">, con un </w:t>
      </w:r>
      <w:proofErr w:type="spellStart"/>
      <w:r w:rsidRPr="00182E9D">
        <w:rPr>
          <w:rFonts w:ascii="Arial" w:hAnsi="Arial" w:cs="Arial"/>
          <w:color w:val="auto"/>
          <w:lang w:val="it-IT"/>
        </w:rPr>
        <w:t>padding</w:t>
      </w:r>
      <w:proofErr w:type="spellEnd"/>
      <w:r w:rsidRPr="00182E9D">
        <w:rPr>
          <w:rFonts w:ascii="Arial" w:hAnsi="Arial" w:cs="Arial"/>
          <w:color w:val="auto"/>
          <w:lang w:val="it-IT"/>
        </w:rPr>
        <w:t xml:space="preserve"> </w:t>
      </w:r>
      <w:r>
        <w:rPr>
          <w:rFonts w:ascii="Arial" w:hAnsi="Arial" w:cs="Arial"/>
          <w:color w:val="auto"/>
          <w:lang w:val="it-IT"/>
        </w:rPr>
        <w:t>destro</w:t>
      </w:r>
      <w:r w:rsidRPr="00182E9D">
        <w:rPr>
          <w:rFonts w:ascii="Arial" w:hAnsi="Arial" w:cs="Arial"/>
          <w:color w:val="auto"/>
          <w:lang w:val="it-IT"/>
        </w:rPr>
        <w:t xml:space="preserve"> di </w:t>
      </w:r>
      <w:r>
        <w:rPr>
          <w:rFonts w:ascii="Arial" w:hAnsi="Arial" w:cs="Arial"/>
          <w:color w:val="auto"/>
          <w:lang w:val="it-IT"/>
        </w:rPr>
        <w:t>15</w:t>
      </w:r>
      <w:r w:rsidRPr="00182E9D">
        <w:rPr>
          <w:rFonts w:ascii="Arial" w:hAnsi="Arial" w:cs="Arial"/>
          <w:color w:val="auto"/>
          <w:lang w:val="it-IT"/>
        </w:rPr>
        <w:t>0px.</w:t>
      </w:r>
    </w:p>
    <w:p w:rsidR="00182E9D" w:rsidRPr="00182E9D" w:rsidRDefault="00182E9D" w:rsidP="00182E9D">
      <w:pPr>
        <w:numPr>
          <w:ilvl w:val="0"/>
          <w:numId w:val="10"/>
        </w:numPr>
        <w:autoSpaceDE w:val="0"/>
        <w:spacing w:after="160" w:line="276" w:lineRule="auto"/>
        <w:contextualSpacing/>
        <w:rPr>
          <w:rFonts w:ascii="Arial" w:hAnsi="Arial" w:cs="Arial"/>
          <w:color w:val="auto"/>
          <w:lang w:val="it-IT"/>
        </w:rPr>
      </w:pPr>
      <w:r w:rsidRPr="00182E9D">
        <w:rPr>
          <w:rFonts w:ascii="Arial" w:hAnsi="Arial" w:cs="Arial"/>
          <w:color w:val="auto"/>
          <w:lang w:val="it-IT"/>
        </w:rPr>
        <w:t xml:space="preserve">L’immagine deve avere un bordo di tipo </w:t>
      </w:r>
      <w:proofErr w:type="spellStart"/>
      <w:r>
        <w:rPr>
          <w:rFonts w:ascii="Arial" w:hAnsi="Arial" w:cs="Arial"/>
          <w:color w:val="auto"/>
          <w:lang w:val="it-IT"/>
        </w:rPr>
        <w:t>dashed</w:t>
      </w:r>
      <w:proofErr w:type="spellEnd"/>
      <w:r w:rsidRPr="00182E9D">
        <w:rPr>
          <w:rFonts w:ascii="Arial" w:hAnsi="Arial" w:cs="Arial"/>
          <w:color w:val="auto"/>
          <w:lang w:val="it-IT"/>
        </w:rPr>
        <w:t xml:space="preserve">, spessore 5 </w:t>
      </w:r>
      <w:proofErr w:type="spellStart"/>
      <w:r w:rsidRPr="00182E9D">
        <w:rPr>
          <w:rFonts w:ascii="Arial" w:hAnsi="Arial" w:cs="Arial"/>
          <w:color w:val="auto"/>
          <w:lang w:val="it-IT"/>
        </w:rPr>
        <w:t>px</w:t>
      </w:r>
      <w:proofErr w:type="spellEnd"/>
      <w:r w:rsidRPr="00182E9D">
        <w:rPr>
          <w:rFonts w:ascii="Arial" w:hAnsi="Arial" w:cs="Arial"/>
          <w:color w:val="auto"/>
          <w:lang w:val="it-IT"/>
        </w:rPr>
        <w:t xml:space="preserve">, colore </w:t>
      </w:r>
      <w:r>
        <w:rPr>
          <w:rFonts w:ascii="Arial" w:hAnsi="Arial" w:cs="Arial"/>
          <w:color w:val="auto"/>
          <w:lang w:val="it-IT"/>
        </w:rPr>
        <w:t>purple</w:t>
      </w:r>
      <w:r w:rsidRPr="00182E9D">
        <w:rPr>
          <w:rFonts w:ascii="Arial" w:hAnsi="Arial" w:cs="Arial"/>
          <w:color w:val="auto"/>
          <w:lang w:val="it-IT"/>
        </w:rPr>
        <w:t xml:space="preserve">, con una ombreggiatura di colore </w:t>
      </w:r>
      <w:proofErr w:type="spellStart"/>
      <w:r>
        <w:rPr>
          <w:rFonts w:ascii="Arial" w:hAnsi="Arial" w:cs="Arial"/>
          <w:color w:val="auto"/>
          <w:lang w:val="it-IT"/>
        </w:rPr>
        <w:t>pink</w:t>
      </w:r>
      <w:proofErr w:type="spellEnd"/>
      <w:r w:rsidRPr="00182E9D">
        <w:rPr>
          <w:rFonts w:ascii="Arial" w:hAnsi="Arial" w:cs="Arial"/>
          <w:color w:val="auto"/>
          <w:lang w:val="it-IT"/>
        </w:rPr>
        <w:t xml:space="preserve">, spostamento laterale e </w:t>
      </w:r>
      <w:r>
        <w:rPr>
          <w:rFonts w:ascii="Arial" w:hAnsi="Arial" w:cs="Arial"/>
          <w:color w:val="auto"/>
          <w:lang w:val="it-IT"/>
        </w:rPr>
        <w:t>superiore</w:t>
      </w:r>
      <w:r w:rsidRPr="00182E9D">
        <w:rPr>
          <w:rFonts w:ascii="Arial" w:hAnsi="Arial" w:cs="Arial"/>
          <w:color w:val="auto"/>
          <w:lang w:val="it-IT"/>
        </w:rPr>
        <w:t xml:space="preserve"> di </w:t>
      </w:r>
      <w:r>
        <w:rPr>
          <w:rFonts w:ascii="Arial" w:hAnsi="Arial" w:cs="Arial"/>
          <w:color w:val="auto"/>
          <w:lang w:val="it-IT"/>
        </w:rPr>
        <w:t>10</w:t>
      </w:r>
      <w:r w:rsidRPr="00182E9D">
        <w:rPr>
          <w:rFonts w:ascii="Arial" w:hAnsi="Arial" w:cs="Arial"/>
          <w:color w:val="auto"/>
          <w:lang w:val="it-IT"/>
        </w:rPr>
        <w:t xml:space="preserve">px e una sfocatura di 5 pixel. </w:t>
      </w:r>
    </w:p>
    <w:p w:rsidR="00706126" w:rsidRPr="00F45A1F" w:rsidRDefault="00706126" w:rsidP="00182E9D">
      <w:pPr>
        <w:autoSpaceDE w:val="0"/>
        <w:spacing w:after="160" w:line="276" w:lineRule="auto"/>
        <w:ind w:left="720"/>
        <w:contextualSpacing/>
        <w:rPr>
          <w:highlight w:val="yellow"/>
          <w:lang w:val="it-IT"/>
        </w:rPr>
      </w:pPr>
    </w:p>
    <w:p w:rsidR="00A94B80" w:rsidRDefault="00A94B80" w:rsidP="00A94B80">
      <w:pPr>
        <w:autoSpaceDE w:val="0"/>
        <w:spacing w:after="160"/>
        <w:ind w:left="720"/>
        <w:contextualSpacing/>
        <w:rPr>
          <w:lang w:val="it-IT"/>
        </w:rPr>
      </w:pPr>
    </w:p>
    <w:p w:rsidR="00A94B80" w:rsidRPr="00A94B80" w:rsidRDefault="00D02467" w:rsidP="00A94B80">
      <w:pPr>
        <w:autoSpaceDE w:val="0"/>
        <w:spacing w:after="160"/>
        <w:ind w:left="720"/>
        <w:contextualSpacing/>
        <w:rPr>
          <w:lang w:val="it-IT"/>
        </w:rPr>
      </w:pPr>
      <w:r>
        <w:rPr>
          <w:lang w:val="it-IT"/>
        </w:rPr>
        <w:br w:type="page"/>
      </w:r>
    </w:p>
    <w:tbl>
      <w:tblPr>
        <w:tblW w:w="9749" w:type="dxa"/>
        <w:tblInd w:w="-50" w:type="dxa"/>
        <w:tblLayout w:type="fixed"/>
        <w:tblCellMar>
          <w:left w:w="83" w:type="dxa"/>
        </w:tblCellMar>
        <w:tblLook w:val="0000" w:firstRow="0" w:lastRow="0" w:firstColumn="0" w:lastColumn="0" w:noHBand="0" w:noVBand="0"/>
      </w:tblPr>
      <w:tblGrid>
        <w:gridCol w:w="9749"/>
      </w:tblGrid>
      <w:tr w:rsidR="007F7A31" w:rsidTr="00A94B80">
        <w:trPr>
          <w:trHeight w:val="279"/>
        </w:trPr>
        <w:tc>
          <w:tcPr>
            <w:tcW w:w="9749" w:type="dxa"/>
            <w:tcBorders>
              <w:top w:val="single" w:sz="4" w:space="0" w:color="00000A"/>
              <w:left w:val="single" w:sz="4" w:space="0" w:color="00000A"/>
              <w:bottom w:val="single" w:sz="4" w:space="0" w:color="00000A"/>
              <w:right w:val="single" w:sz="4" w:space="0" w:color="00000A"/>
            </w:tcBorders>
            <w:shd w:val="clear" w:color="auto" w:fill="auto"/>
          </w:tcPr>
          <w:p w:rsidR="007F7A31" w:rsidRDefault="007F7A31">
            <w:r>
              <w:rPr>
                <w:rFonts w:ascii="Arial" w:hAnsi="Arial" w:cs="Arial"/>
                <w:lang w:val="it-IT"/>
              </w:rPr>
              <w:t xml:space="preserve">ESERCIZIO N. 3 </w:t>
            </w:r>
            <w:r>
              <w:rPr>
                <w:rFonts w:ascii="Arial" w:hAnsi="Arial" w:cs="Arial"/>
                <w:b/>
                <w:bCs/>
                <w:lang w:val="it-IT"/>
              </w:rPr>
              <w:t>(5 punti)</w:t>
            </w:r>
          </w:p>
        </w:tc>
      </w:tr>
    </w:tbl>
    <w:p w:rsidR="007F7A31" w:rsidRDefault="007F7A31">
      <w:pPr>
        <w:jc w:val="both"/>
        <w:rPr>
          <w:rFonts w:ascii="Arial" w:hAnsi="Arial" w:cs="Arial"/>
          <w:bCs/>
          <w:lang w:val="it-IT"/>
        </w:rPr>
      </w:pPr>
    </w:p>
    <w:p w:rsidR="007F7A31" w:rsidRDefault="007F7A31">
      <w:pPr>
        <w:jc w:val="both"/>
      </w:pPr>
      <w:r>
        <w:rPr>
          <w:rFonts w:ascii="Arial" w:hAnsi="Arial" w:cs="Arial"/>
          <w:b/>
          <w:bCs/>
          <w:lang w:val="it-IT"/>
        </w:rPr>
        <w:t>Domanda</w:t>
      </w:r>
    </w:p>
    <w:p w:rsidR="007F7A31" w:rsidRDefault="007F7A31">
      <w:pPr>
        <w:jc w:val="both"/>
        <w:rPr>
          <w:rFonts w:ascii="Arial" w:hAnsi="Arial" w:cs="Arial"/>
          <w:b/>
          <w:bCs/>
          <w:lang w:val="it-IT"/>
        </w:rPr>
      </w:pPr>
    </w:p>
    <w:p w:rsidR="00706126" w:rsidRDefault="00182E9D" w:rsidP="00706126">
      <w:pPr>
        <w:autoSpaceDE w:val="0"/>
        <w:autoSpaceDN w:val="0"/>
        <w:adjustRightInd w:val="0"/>
        <w:contextualSpacing/>
        <w:rPr>
          <w:rFonts w:ascii="Arial" w:hAnsi="Arial" w:cs="Arial"/>
          <w:color w:val="auto"/>
          <w:lang w:val="it-IT" w:eastAsia="en-US"/>
        </w:rPr>
      </w:pPr>
      <w:r>
        <w:rPr>
          <w:rFonts w:ascii="Arial" w:hAnsi="Arial" w:cs="Arial"/>
          <w:color w:val="auto"/>
          <w:lang w:val="it-IT"/>
        </w:rPr>
        <w:t>D</w:t>
      </w:r>
      <w:r w:rsidRPr="00182E9D">
        <w:rPr>
          <w:rFonts w:ascii="Arial" w:hAnsi="Arial" w:cs="Arial"/>
          <w:color w:val="auto"/>
          <w:lang w:val="it-IT"/>
        </w:rPr>
        <w:t>efinire il concetto di usabilità, con particolare riferimento alla norma ISO 9241</w:t>
      </w:r>
      <w:r w:rsidR="00706126">
        <w:rPr>
          <w:rFonts w:ascii="Arial" w:hAnsi="Arial" w:cs="Arial"/>
          <w:color w:val="auto"/>
          <w:lang w:val="it-IT"/>
        </w:rPr>
        <w:t>.</w:t>
      </w:r>
    </w:p>
    <w:p w:rsidR="00D02467" w:rsidRDefault="00D02467">
      <w:pPr>
        <w:autoSpaceDE w:val="0"/>
        <w:spacing w:after="160"/>
        <w:contextualSpacing/>
        <w:rPr>
          <w:rFonts w:ascii="Arial" w:hAnsi="Arial" w:cs="Arial"/>
          <w:color w:val="auto"/>
          <w:lang w:val="it-IT"/>
        </w:rPr>
      </w:pPr>
    </w:p>
    <w:p w:rsidR="00D02467" w:rsidRPr="00E85B9C" w:rsidRDefault="00D02467">
      <w:pPr>
        <w:autoSpaceDE w:val="0"/>
        <w:spacing w:after="160"/>
        <w:contextualSpacing/>
        <w:rPr>
          <w:rFonts w:ascii="Arial" w:hAnsi="Arial" w:cs="Arial"/>
          <w:b/>
          <w:bCs/>
          <w:color w:val="auto"/>
          <w:lang w:val="it-IT"/>
        </w:rPr>
      </w:pPr>
      <w:r w:rsidRPr="00E85B9C">
        <w:rPr>
          <w:rFonts w:ascii="Arial" w:hAnsi="Arial" w:cs="Arial"/>
          <w:b/>
          <w:bCs/>
          <w:color w:val="auto"/>
          <w:lang w:val="it-IT"/>
        </w:rPr>
        <w:t xml:space="preserve">NB: Consegnare la risposta in un file </w:t>
      </w:r>
      <w:proofErr w:type="spellStart"/>
      <w:r w:rsidRPr="00E85B9C">
        <w:rPr>
          <w:rFonts w:ascii="Arial" w:hAnsi="Arial" w:cs="Arial"/>
          <w:b/>
          <w:bCs/>
          <w:color w:val="auto"/>
          <w:lang w:val="it-IT"/>
        </w:rPr>
        <w:t>txt</w:t>
      </w:r>
      <w:proofErr w:type="spellEnd"/>
    </w:p>
    <w:p w:rsidR="00D02467" w:rsidRPr="0095388B" w:rsidRDefault="00D02467">
      <w:pPr>
        <w:autoSpaceDE w:val="0"/>
        <w:spacing w:after="160"/>
        <w:contextualSpacing/>
        <w:rPr>
          <w:lang w:val="it-IT"/>
        </w:rPr>
      </w:pPr>
    </w:p>
    <w:p w:rsidR="007F7A31" w:rsidRDefault="00E85B9C">
      <w:pPr>
        <w:jc w:val="both"/>
        <w:rPr>
          <w:rFonts w:ascii="Arial" w:hAnsi="Arial" w:cs="Arial"/>
          <w:bCs/>
          <w:lang w:val="it-IT"/>
        </w:rPr>
      </w:pPr>
      <w:r>
        <w:rPr>
          <w:rFonts w:ascii="Arial" w:hAnsi="Arial" w:cs="Arial"/>
          <w:bCs/>
          <w:lang w:val="it-IT"/>
        </w:rPr>
        <w:br w:type="page"/>
      </w:r>
    </w:p>
    <w:tbl>
      <w:tblPr>
        <w:tblW w:w="0" w:type="auto"/>
        <w:tblInd w:w="-50" w:type="dxa"/>
        <w:tblLayout w:type="fixed"/>
        <w:tblCellMar>
          <w:left w:w="83" w:type="dxa"/>
        </w:tblCellMar>
        <w:tblLook w:val="0000" w:firstRow="0" w:lastRow="0" w:firstColumn="0" w:lastColumn="0" w:noHBand="0" w:noVBand="0"/>
      </w:tblPr>
      <w:tblGrid>
        <w:gridCol w:w="9749"/>
      </w:tblGrid>
      <w:tr w:rsidR="007F7A31">
        <w:trPr>
          <w:trHeight w:val="279"/>
        </w:trPr>
        <w:tc>
          <w:tcPr>
            <w:tcW w:w="9749" w:type="dxa"/>
            <w:tcBorders>
              <w:top w:val="single" w:sz="4" w:space="0" w:color="00000A"/>
              <w:left w:val="single" w:sz="4" w:space="0" w:color="00000A"/>
              <w:bottom w:val="single" w:sz="4" w:space="0" w:color="00000A"/>
              <w:right w:val="single" w:sz="4" w:space="0" w:color="00000A"/>
            </w:tcBorders>
            <w:shd w:val="clear" w:color="auto" w:fill="auto"/>
          </w:tcPr>
          <w:p w:rsidR="007F7A31" w:rsidRDefault="007F7A31">
            <w:r>
              <w:rPr>
                <w:rFonts w:ascii="Arial" w:hAnsi="Arial" w:cs="Arial"/>
                <w:lang w:val="it-IT"/>
              </w:rPr>
              <w:t xml:space="preserve">ESERCIZIO N. 4 </w:t>
            </w:r>
            <w:r>
              <w:rPr>
                <w:rFonts w:ascii="Arial" w:hAnsi="Arial" w:cs="Arial"/>
                <w:b/>
                <w:bCs/>
                <w:lang w:val="it-IT"/>
              </w:rPr>
              <w:t>(7 punti)</w:t>
            </w:r>
          </w:p>
        </w:tc>
      </w:tr>
    </w:tbl>
    <w:p w:rsidR="007F7A31" w:rsidRDefault="007F7A31">
      <w:pPr>
        <w:jc w:val="both"/>
        <w:rPr>
          <w:rFonts w:ascii="Arial" w:hAnsi="Arial" w:cs="Arial"/>
          <w:bCs/>
          <w:lang w:val="it-IT"/>
        </w:rPr>
      </w:pPr>
    </w:p>
    <w:p w:rsidR="007F7A31" w:rsidRDefault="00D900DF">
      <w:pPr>
        <w:jc w:val="both"/>
      </w:pPr>
      <w:r>
        <w:rPr>
          <w:rFonts w:ascii="Arial" w:hAnsi="Arial" w:cs="Arial"/>
          <w:b/>
          <w:bCs/>
          <w:lang w:val="it-IT"/>
        </w:rPr>
        <w:t>Javascript</w:t>
      </w:r>
    </w:p>
    <w:p w:rsidR="007F7A31" w:rsidRDefault="007F7A31">
      <w:pPr>
        <w:jc w:val="both"/>
        <w:rPr>
          <w:rFonts w:ascii="Arial" w:hAnsi="Arial" w:cs="Arial"/>
          <w:b/>
          <w:bCs/>
          <w:lang w:val="it-IT"/>
        </w:rPr>
      </w:pPr>
    </w:p>
    <w:p w:rsidR="007F7A31" w:rsidRPr="0095388B" w:rsidRDefault="007F7A31">
      <w:pPr>
        <w:autoSpaceDE w:val="0"/>
        <w:spacing w:after="160" w:line="252" w:lineRule="auto"/>
        <w:jc w:val="both"/>
        <w:rPr>
          <w:lang w:val="it-IT"/>
        </w:rPr>
      </w:pPr>
      <w:r>
        <w:rPr>
          <w:rFonts w:ascii="Arial" w:hAnsi="Arial" w:cs="Arial"/>
          <w:color w:val="auto"/>
          <w:lang w:val="it-IT"/>
        </w:rPr>
        <w:t xml:space="preserve">Dato il file html 'esercizio_javascript.html' in allegato, </w:t>
      </w:r>
      <w:r w:rsidR="00D900DF">
        <w:rPr>
          <w:rFonts w:ascii="Arial" w:hAnsi="Arial" w:cs="Arial"/>
          <w:color w:val="auto"/>
          <w:lang w:val="it-IT"/>
        </w:rPr>
        <w:t>scrivere</w:t>
      </w:r>
      <w:r>
        <w:rPr>
          <w:rFonts w:ascii="Arial" w:hAnsi="Arial" w:cs="Arial"/>
          <w:color w:val="auto"/>
          <w:lang w:val="it-IT"/>
        </w:rPr>
        <w:t xml:space="preserve"> il codice JavaScript in modo tale che:</w:t>
      </w:r>
    </w:p>
    <w:p w:rsidR="008E4A54" w:rsidRPr="008E4A54" w:rsidRDefault="007F7A31">
      <w:pPr>
        <w:numPr>
          <w:ilvl w:val="0"/>
          <w:numId w:val="5"/>
        </w:numPr>
        <w:autoSpaceDE w:val="0"/>
        <w:spacing w:after="160" w:line="252" w:lineRule="auto"/>
        <w:jc w:val="both"/>
        <w:rPr>
          <w:lang w:val="it-IT"/>
        </w:rPr>
      </w:pPr>
      <w:r>
        <w:rPr>
          <w:rFonts w:ascii="Arial" w:hAnsi="Arial" w:cs="Arial"/>
          <w:color w:val="auto"/>
          <w:lang w:val="it-IT"/>
        </w:rPr>
        <w:t>Al click sul bottone “</w:t>
      </w:r>
      <w:r w:rsidR="008E4A54" w:rsidRPr="008E4A54">
        <w:rPr>
          <w:rFonts w:ascii="Arial" w:hAnsi="Arial" w:cs="Arial"/>
          <w:color w:val="auto"/>
          <w:lang w:val="it-IT"/>
        </w:rPr>
        <w:t>Genera Tabella</w:t>
      </w:r>
      <w:r>
        <w:rPr>
          <w:rFonts w:ascii="Arial" w:hAnsi="Arial" w:cs="Arial"/>
          <w:color w:val="auto"/>
          <w:lang w:val="it-IT"/>
        </w:rPr>
        <w:t>” si deve controllare che ne</w:t>
      </w:r>
      <w:r w:rsidR="008E4A54">
        <w:rPr>
          <w:rFonts w:ascii="Arial" w:hAnsi="Arial" w:cs="Arial"/>
          <w:color w:val="auto"/>
          <w:lang w:val="it-IT"/>
        </w:rPr>
        <w:t>i</w:t>
      </w:r>
      <w:r>
        <w:rPr>
          <w:rFonts w:ascii="Arial" w:hAnsi="Arial" w:cs="Arial"/>
          <w:color w:val="auto"/>
          <w:lang w:val="it-IT"/>
        </w:rPr>
        <w:t xml:space="preserve"> camp</w:t>
      </w:r>
      <w:r w:rsidR="008E4A54">
        <w:rPr>
          <w:rFonts w:ascii="Arial" w:hAnsi="Arial" w:cs="Arial"/>
          <w:color w:val="auto"/>
          <w:lang w:val="it-IT"/>
        </w:rPr>
        <w:t xml:space="preserve">i di </w:t>
      </w:r>
      <w:r>
        <w:rPr>
          <w:rFonts w:ascii="Arial" w:hAnsi="Arial" w:cs="Arial"/>
          <w:color w:val="auto"/>
          <w:lang w:val="it-IT"/>
        </w:rPr>
        <w:t>input sia</w:t>
      </w:r>
      <w:r w:rsidR="008E4A54">
        <w:rPr>
          <w:rFonts w:ascii="Arial" w:hAnsi="Arial" w:cs="Arial"/>
          <w:color w:val="auto"/>
          <w:lang w:val="it-IT"/>
        </w:rPr>
        <w:t xml:space="preserve">no </w:t>
      </w:r>
      <w:r>
        <w:rPr>
          <w:rFonts w:ascii="Arial" w:hAnsi="Arial" w:cs="Arial"/>
          <w:color w:val="auto"/>
          <w:lang w:val="it-IT"/>
        </w:rPr>
        <w:t>present</w:t>
      </w:r>
      <w:r w:rsidR="008E4A54">
        <w:rPr>
          <w:rFonts w:ascii="Arial" w:hAnsi="Arial" w:cs="Arial"/>
          <w:color w:val="auto"/>
          <w:lang w:val="it-IT"/>
        </w:rPr>
        <w:t xml:space="preserve">i due numeri interi positivi. In caso di errore, visualizzare un messaggio nel paragrafo all’interno del form. In caso di numeri corretti, si deve generare una tabella con un numero di righe e colonne pari a quelle specificate dall’utente. La prima riga e la prima colonna devono essere composte da celle di intestazione contenenti i testi R1, R2, … RN-1 per le righe e C1, C2, … CM-1 per le colonne. La prima cella della tabella deve essere vuota (quella in alto a sinistra). Le celle non di intestazione devono essere riempite da </w:t>
      </w:r>
      <w:r w:rsidR="007D51DE">
        <w:rPr>
          <w:rFonts w:ascii="Arial" w:hAnsi="Arial" w:cs="Arial"/>
          <w:color w:val="auto"/>
          <w:lang w:val="it-IT"/>
        </w:rPr>
        <w:t>numeri</w:t>
      </w:r>
      <w:r w:rsidR="008E4A54">
        <w:rPr>
          <w:rFonts w:ascii="Arial" w:hAnsi="Arial" w:cs="Arial"/>
          <w:color w:val="auto"/>
          <w:lang w:val="it-IT"/>
        </w:rPr>
        <w:t xml:space="preserve"> casuali</w:t>
      </w:r>
      <w:r w:rsidR="00656AA0">
        <w:rPr>
          <w:rFonts w:ascii="Arial" w:hAnsi="Arial" w:cs="Arial"/>
          <w:color w:val="auto"/>
          <w:lang w:val="it-IT"/>
        </w:rPr>
        <w:t xml:space="preserve"> </w:t>
      </w:r>
      <w:r w:rsidR="007D51DE">
        <w:rPr>
          <w:rFonts w:ascii="Arial" w:hAnsi="Arial" w:cs="Arial"/>
          <w:color w:val="auto"/>
          <w:lang w:val="it-IT"/>
        </w:rPr>
        <w:t xml:space="preserve">compresi tra </w:t>
      </w:r>
      <w:r w:rsidR="00656AA0">
        <w:rPr>
          <w:rFonts w:ascii="Arial" w:hAnsi="Arial" w:cs="Arial"/>
          <w:color w:val="auto"/>
          <w:lang w:val="it-IT"/>
        </w:rPr>
        <w:t>10</w:t>
      </w:r>
      <w:r w:rsidR="007D51DE">
        <w:rPr>
          <w:rFonts w:ascii="Arial" w:hAnsi="Arial" w:cs="Arial"/>
          <w:color w:val="auto"/>
          <w:lang w:val="it-IT"/>
        </w:rPr>
        <w:t>00 e 9999</w:t>
      </w:r>
      <w:r w:rsidR="008E4A54">
        <w:rPr>
          <w:rFonts w:ascii="Arial" w:hAnsi="Arial" w:cs="Arial"/>
          <w:color w:val="auto"/>
          <w:lang w:val="it-IT"/>
        </w:rPr>
        <w:t xml:space="preserve">. </w:t>
      </w:r>
    </w:p>
    <w:p w:rsidR="007D51DE" w:rsidRPr="007D51DE" w:rsidRDefault="008E4A54">
      <w:pPr>
        <w:numPr>
          <w:ilvl w:val="0"/>
          <w:numId w:val="5"/>
        </w:numPr>
        <w:autoSpaceDE w:val="0"/>
        <w:spacing w:after="160" w:line="252" w:lineRule="auto"/>
        <w:jc w:val="both"/>
        <w:rPr>
          <w:lang w:val="it-IT"/>
        </w:rPr>
      </w:pPr>
      <w:r>
        <w:rPr>
          <w:rFonts w:ascii="Arial" w:hAnsi="Arial" w:cs="Arial"/>
          <w:color w:val="auto"/>
          <w:lang w:val="it-IT"/>
        </w:rPr>
        <w:t xml:space="preserve">Al click su una cella </w:t>
      </w:r>
      <w:r w:rsidR="007D51DE">
        <w:rPr>
          <w:rFonts w:ascii="Arial" w:hAnsi="Arial" w:cs="Arial"/>
          <w:color w:val="auto"/>
          <w:lang w:val="it-IT"/>
        </w:rPr>
        <w:t xml:space="preserve">di intestazione della </w:t>
      </w:r>
      <w:r>
        <w:rPr>
          <w:rFonts w:ascii="Arial" w:hAnsi="Arial" w:cs="Arial"/>
          <w:color w:val="auto"/>
          <w:lang w:val="it-IT"/>
        </w:rPr>
        <w:t xml:space="preserve">tabella, </w:t>
      </w:r>
      <w:r w:rsidR="007D51DE">
        <w:rPr>
          <w:rFonts w:ascii="Arial" w:hAnsi="Arial" w:cs="Arial"/>
          <w:color w:val="auto"/>
          <w:lang w:val="it-IT"/>
        </w:rPr>
        <w:t>le celle di quella riga (o colonna) devono essere considerate selezionate. Selezionando l’intestazione di una riga, lo sfondo delle relative celle selezionate deve diventare del colore #F00 mentre selezionando l’intestazione di una colonna, lo sfondo delle relative celle selezionate deve diventare del colore #00F. Se di una cella sono state selezionate entrambe le celle di intestazione, sia riga che colonna, il colore della cella deve diventare #0F0. Il contenuto delle celle selezionate deve essere aggiunto come singola voce nella lista non ordinate. Il contenuto delle celle non va ripetuto (es: se una cella è stata selezionata sia cliccando sulla sua cella di intestazione di riga che di colonna, il contenuto deve comparire una volta sola). Cliccando su una cella di intestazione già selezionata, questa va deselezionata, rimuovendo il contenuto dalle varie celle dalla lista non ordinata e rimuovendo il colore di sfondo (o cambiandolo se selezionato tramite l’altra cella di intestazione).</w:t>
      </w:r>
    </w:p>
    <w:p w:rsidR="007F7A31" w:rsidRDefault="00065369">
      <w:pPr>
        <w:autoSpaceDE w:val="0"/>
        <w:spacing w:after="160" w:line="252" w:lineRule="auto"/>
        <w:jc w:val="both"/>
        <w:rPr>
          <w:lang w:val="it-IT"/>
        </w:rPr>
      </w:pPr>
      <w:r>
        <w:rPr>
          <w:lang w:val="it-IT"/>
        </w:rPr>
        <w:br w:type="page"/>
      </w:r>
    </w:p>
    <w:tbl>
      <w:tblPr>
        <w:tblW w:w="0" w:type="auto"/>
        <w:tblInd w:w="-50" w:type="dxa"/>
        <w:tblLayout w:type="fixed"/>
        <w:tblCellMar>
          <w:left w:w="83" w:type="dxa"/>
        </w:tblCellMar>
        <w:tblLook w:val="0000" w:firstRow="0" w:lastRow="0" w:firstColumn="0" w:lastColumn="0" w:noHBand="0" w:noVBand="0"/>
      </w:tblPr>
      <w:tblGrid>
        <w:gridCol w:w="9749"/>
      </w:tblGrid>
      <w:tr w:rsidR="007F7A31">
        <w:trPr>
          <w:trHeight w:val="279"/>
        </w:trPr>
        <w:tc>
          <w:tcPr>
            <w:tcW w:w="9749" w:type="dxa"/>
            <w:tcBorders>
              <w:top w:val="single" w:sz="4" w:space="0" w:color="00000A"/>
              <w:left w:val="single" w:sz="4" w:space="0" w:color="00000A"/>
              <w:bottom w:val="single" w:sz="4" w:space="0" w:color="00000A"/>
              <w:right w:val="single" w:sz="4" w:space="0" w:color="00000A"/>
            </w:tcBorders>
            <w:shd w:val="clear" w:color="auto" w:fill="auto"/>
          </w:tcPr>
          <w:p w:rsidR="007F7A31" w:rsidRDefault="007F7A31">
            <w:r>
              <w:rPr>
                <w:rFonts w:ascii="Arial" w:hAnsi="Arial" w:cs="Arial"/>
                <w:lang w:val="it-IT"/>
              </w:rPr>
              <w:t xml:space="preserve">ESERCIZIO N. 5 </w:t>
            </w:r>
            <w:r>
              <w:rPr>
                <w:rFonts w:ascii="Arial" w:hAnsi="Arial" w:cs="Arial"/>
                <w:b/>
                <w:bCs/>
                <w:lang w:val="it-IT"/>
              </w:rPr>
              <w:t>(7 punti)</w:t>
            </w:r>
          </w:p>
        </w:tc>
      </w:tr>
    </w:tbl>
    <w:p w:rsidR="007F7A31" w:rsidRDefault="007F7A31">
      <w:pPr>
        <w:jc w:val="both"/>
        <w:rPr>
          <w:rFonts w:ascii="Arial" w:hAnsi="Arial" w:cs="Arial"/>
          <w:b/>
          <w:bCs/>
          <w:lang w:val="it-IT"/>
        </w:rPr>
      </w:pPr>
    </w:p>
    <w:p w:rsidR="007F7A31" w:rsidRDefault="007F7A31">
      <w:pPr>
        <w:autoSpaceDE w:val="0"/>
        <w:spacing w:after="160" w:line="252" w:lineRule="auto"/>
        <w:jc w:val="both"/>
      </w:pPr>
      <w:r>
        <w:rPr>
          <w:rFonts w:ascii="Arial" w:hAnsi="Arial" w:cs="Arial"/>
          <w:b/>
          <w:bCs/>
          <w:color w:val="auto"/>
          <w:lang w:val="it-IT"/>
        </w:rPr>
        <w:t>PHP</w:t>
      </w:r>
    </w:p>
    <w:p w:rsidR="007F7A31" w:rsidRDefault="007F7A31">
      <w:pPr>
        <w:jc w:val="both"/>
        <w:rPr>
          <w:rFonts w:ascii="Arial" w:hAnsi="Arial" w:cs="Arial"/>
          <w:b/>
          <w:bCs/>
          <w:lang w:val="it-IT"/>
        </w:rPr>
      </w:pPr>
    </w:p>
    <w:p w:rsidR="00065369" w:rsidRPr="005119BD" w:rsidRDefault="00065369" w:rsidP="00065369">
      <w:pPr>
        <w:spacing w:after="160" w:line="252" w:lineRule="auto"/>
        <w:jc w:val="both"/>
        <w:rPr>
          <w:lang w:val="it-IT"/>
        </w:rPr>
      </w:pPr>
      <w:r>
        <w:rPr>
          <w:rFonts w:ascii="Arial" w:hAnsi="Arial" w:cs="Arial"/>
          <w:color w:val="000000"/>
          <w:lang w:val="it-IT"/>
        </w:rPr>
        <w:t>Scrivere il codice PHP valido (ovvero che esegua correttamente su server web Apache) che consenta di: inserire un nuovo film nella tabella movies, o cancellare le informazioni di un film.</w:t>
      </w:r>
    </w:p>
    <w:p w:rsidR="00065369" w:rsidRDefault="00065369" w:rsidP="00065369">
      <w:pPr>
        <w:spacing w:after="160" w:line="252" w:lineRule="auto"/>
        <w:jc w:val="both"/>
        <w:rPr>
          <w:lang w:val="it-IT"/>
        </w:rPr>
      </w:pPr>
      <w:r>
        <w:rPr>
          <w:rFonts w:ascii="Arial" w:hAnsi="Arial" w:cs="Arial"/>
          <w:color w:val="000000"/>
          <w:lang w:val="it-IT"/>
        </w:rPr>
        <w:t>In questa pagina occorrerà quindi:</w:t>
      </w:r>
    </w:p>
    <w:p w:rsidR="00065369" w:rsidRPr="002B072E" w:rsidRDefault="00065369" w:rsidP="00065369">
      <w:pPr>
        <w:numPr>
          <w:ilvl w:val="0"/>
          <w:numId w:val="9"/>
        </w:numPr>
        <w:spacing w:after="160" w:line="252" w:lineRule="auto"/>
        <w:jc w:val="both"/>
        <w:rPr>
          <w:lang w:val="it-IT"/>
        </w:rPr>
      </w:pPr>
      <w:r>
        <w:rPr>
          <w:rFonts w:ascii="Arial" w:hAnsi="Arial" w:cs="Arial"/>
          <w:color w:val="000000"/>
          <w:lang w:val="it-IT"/>
        </w:rPr>
        <w:t>Controllare se ci sono parametri passati in GET:</w:t>
      </w:r>
    </w:p>
    <w:p w:rsidR="00065369" w:rsidRPr="002B072E" w:rsidRDefault="00065369" w:rsidP="00065369">
      <w:pPr>
        <w:numPr>
          <w:ilvl w:val="1"/>
          <w:numId w:val="9"/>
        </w:numPr>
        <w:spacing w:after="160" w:line="252" w:lineRule="auto"/>
        <w:jc w:val="both"/>
        <w:rPr>
          <w:lang w:val="it-IT"/>
        </w:rPr>
      </w:pPr>
      <w:r>
        <w:rPr>
          <w:rFonts w:ascii="Arial" w:hAnsi="Arial" w:cs="Arial"/>
          <w:color w:val="000000"/>
          <w:lang w:val="it-IT"/>
        </w:rPr>
        <w:t xml:space="preserve">Se è passato un unico parametro id, cancellare i dati del singolo film. Restituire oltre ad un messaggio di avvenuta cancellazione, l’elenco dei film rimasti.  </w:t>
      </w:r>
    </w:p>
    <w:p w:rsidR="00065369" w:rsidRPr="00065369" w:rsidRDefault="00065369" w:rsidP="00065369">
      <w:pPr>
        <w:numPr>
          <w:ilvl w:val="1"/>
          <w:numId w:val="9"/>
        </w:numPr>
        <w:spacing w:after="160" w:line="252" w:lineRule="auto"/>
        <w:jc w:val="both"/>
        <w:rPr>
          <w:lang w:val="it-IT"/>
        </w:rPr>
      </w:pPr>
      <w:r>
        <w:rPr>
          <w:rFonts w:ascii="Arial" w:hAnsi="Arial" w:cs="Arial"/>
          <w:color w:val="000000"/>
          <w:lang w:val="it-IT"/>
        </w:rPr>
        <w:t xml:space="preserve">Se sono passati un parametro per ogni colonna della tabella movies (con chiave il nome della colonna TUTTO IN MINUSCOLO) ad eccezione del campo id, inserire i dati di quel film. Se non sono presenti tutti i parametri, visualizzare un messaggio di errore, indicando i campi mancanti. </w:t>
      </w:r>
    </w:p>
    <w:p w:rsidR="00065369" w:rsidRPr="00065369" w:rsidRDefault="00065369" w:rsidP="00065369">
      <w:pPr>
        <w:numPr>
          <w:ilvl w:val="1"/>
          <w:numId w:val="9"/>
        </w:numPr>
        <w:spacing w:after="160" w:line="252" w:lineRule="auto"/>
        <w:jc w:val="both"/>
        <w:rPr>
          <w:lang w:val="it-IT"/>
        </w:rPr>
      </w:pPr>
      <w:r>
        <w:rPr>
          <w:rFonts w:ascii="Arial" w:hAnsi="Arial" w:cs="Arial"/>
          <w:color w:val="000000"/>
          <w:lang w:val="it-IT"/>
        </w:rPr>
        <w:t>Se non ci sono, restituire un messaggio di errore</w:t>
      </w:r>
      <w:r w:rsidRPr="00065369">
        <w:rPr>
          <w:rFonts w:ascii="Arial" w:hAnsi="Arial" w:cs="Arial"/>
          <w:color w:val="000000"/>
          <w:lang w:val="it-IT"/>
        </w:rPr>
        <w:t xml:space="preserve">. </w:t>
      </w:r>
    </w:p>
    <w:p w:rsidR="00065369" w:rsidRPr="002B072E" w:rsidRDefault="00065369" w:rsidP="00065369">
      <w:pPr>
        <w:numPr>
          <w:ilvl w:val="0"/>
          <w:numId w:val="9"/>
        </w:numPr>
        <w:spacing w:after="160" w:line="252" w:lineRule="auto"/>
        <w:jc w:val="both"/>
        <w:rPr>
          <w:rFonts w:ascii="Arial" w:hAnsi="Arial" w:cs="Arial"/>
          <w:b/>
          <w:bCs/>
          <w:color w:val="000000"/>
          <w:lang w:val="it-IT"/>
        </w:rPr>
      </w:pPr>
      <w:r>
        <w:rPr>
          <w:rFonts w:ascii="Arial" w:hAnsi="Arial" w:cs="Arial"/>
          <w:color w:val="000000"/>
          <w:lang w:val="it-IT"/>
        </w:rPr>
        <w:t xml:space="preserve">La pagina html restituita deve SEMPRE essere corretta e valida. </w:t>
      </w:r>
    </w:p>
    <w:p w:rsidR="00065369" w:rsidRDefault="00065369" w:rsidP="00065369">
      <w:pPr>
        <w:numPr>
          <w:ilvl w:val="0"/>
          <w:numId w:val="9"/>
        </w:numPr>
        <w:spacing w:after="160" w:line="252" w:lineRule="auto"/>
        <w:jc w:val="both"/>
        <w:rPr>
          <w:rFonts w:ascii="Arial" w:hAnsi="Arial" w:cs="Arial"/>
          <w:b/>
          <w:bCs/>
          <w:color w:val="000000"/>
          <w:lang w:val="it-IT"/>
        </w:rPr>
      </w:pPr>
      <w:r>
        <w:rPr>
          <w:rFonts w:ascii="Arial" w:hAnsi="Arial" w:cs="Arial"/>
          <w:b/>
          <w:bCs/>
          <w:color w:val="000000"/>
          <w:lang w:val="it-IT"/>
        </w:rPr>
        <w:t xml:space="preserve">Dovete supporre che il </w:t>
      </w:r>
      <w:proofErr w:type="spellStart"/>
      <w:r>
        <w:rPr>
          <w:rFonts w:ascii="Arial" w:hAnsi="Arial" w:cs="Arial"/>
          <w:b/>
          <w:bCs/>
          <w:color w:val="000000"/>
          <w:lang w:val="it-IT"/>
        </w:rPr>
        <w:t>db</w:t>
      </w:r>
      <w:proofErr w:type="spellEnd"/>
      <w:r>
        <w:rPr>
          <w:rFonts w:ascii="Arial" w:hAnsi="Arial" w:cs="Arial"/>
          <w:b/>
          <w:bCs/>
          <w:color w:val="000000"/>
          <w:lang w:val="it-IT"/>
        </w:rPr>
        <w:t xml:space="preserve"> esista (nome database: esami; nome tabella: movies; username: root, </w:t>
      </w:r>
      <w:proofErr w:type="spellStart"/>
      <w:r>
        <w:rPr>
          <w:rFonts w:ascii="Arial" w:hAnsi="Arial" w:cs="Arial"/>
          <w:b/>
          <w:bCs/>
          <w:color w:val="000000"/>
          <w:lang w:val="it-IT"/>
        </w:rPr>
        <w:t>pw</w:t>
      </w:r>
      <w:proofErr w:type="spellEnd"/>
      <w:r>
        <w:rPr>
          <w:rFonts w:ascii="Arial" w:hAnsi="Arial" w:cs="Arial"/>
          <w:b/>
          <w:bCs/>
          <w:color w:val="000000"/>
          <w:lang w:val="it-IT"/>
        </w:rPr>
        <w:t>: ) e che la tabella "movies" sia strutturata e riempita secondo le istruzioni che trovate nel file "README_DB.txt".</w:t>
      </w:r>
    </w:p>
    <w:p w:rsidR="007F7A31" w:rsidRPr="0095388B" w:rsidRDefault="007F7A31" w:rsidP="00A85177">
      <w:pPr>
        <w:autoSpaceDE w:val="0"/>
        <w:spacing w:after="160" w:line="252" w:lineRule="auto"/>
        <w:jc w:val="both"/>
        <w:rPr>
          <w:lang w:val="it-IT"/>
        </w:rPr>
      </w:pPr>
    </w:p>
    <w:sectPr w:rsidR="007F7A31" w:rsidRPr="0095388B">
      <w:pgSz w:w="12240" w:h="15840"/>
      <w:pgMar w:top="1134" w:right="1418" w:bottom="1134" w:left="1418" w:header="720" w:footer="720" w:gutter="0"/>
      <w:cols w:space="720"/>
      <w:docGrid w:linePitch="360"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Liberation Sans">
    <w:altName w:val="Arial"/>
    <w:charset w:val="01"/>
    <w:family w:val="swiss"/>
    <w:pitch w:val="variable"/>
  </w:font>
  <w:font w:name="WenQuanYi Micro Hei">
    <w:charset w:val="80"/>
    <w:family w:val="swiss"/>
    <w:pitch w:val="variable"/>
  </w:font>
  <w:font w:name="Free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default"/>
  </w:font>
  <w:font w:name="DejaVu Sans Mono">
    <w:charset w:val="00"/>
    <w:family w:val="modern"/>
    <w:pitch w:val="fixed"/>
    <w:sig w:usb0="E60026FF" w:usb1="D200F9FB" w:usb2="02000028" w:usb3="00000000" w:csb0="000001DF" w:csb1="00000000"/>
  </w:font>
  <w:font w:name="Noto Sans CJK SC Regular">
    <w:charset w:val="01"/>
    <w:family w:val="auto"/>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b w:val="0"/>
        <w:bCs w:val="0"/>
        <w:color w:val="auto"/>
        <w:lang w:val="it-IT" w:eastAsia="it-IT"/>
      </w:rPr>
    </w:lvl>
    <w:lvl w:ilvl="1">
      <w:start w:val="1"/>
      <w:numFmt w:val="bullet"/>
      <w:lvlText w:val="◦"/>
      <w:lvlJc w:val="left"/>
      <w:pPr>
        <w:tabs>
          <w:tab w:val="num" w:pos="0"/>
        </w:tabs>
        <w:ind w:left="1080" w:hanging="360"/>
      </w:pPr>
      <w:rPr>
        <w:rFonts w:ascii="Calibri" w:hAnsi="Calibri" w:cs="Calibri"/>
        <w:b w:val="0"/>
        <w:bCs w:val="0"/>
        <w:lang w:val="it-IT"/>
      </w:rPr>
    </w:lvl>
    <w:lvl w:ilvl="2">
      <w:start w:val="1"/>
      <w:numFmt w:val="bullet"/>
      <w:lvlText w:val="▪"/>
      <w:lvlJc w:val="left"/>
      <w:pPr>
        <w:tabs>
          <w:tab w:val="num" w:pos="0"/>
        </w:tabs>
        <w:ind w:left="1440" w:hanging="360"/>
      </w:pPr>
      <w:rPr>
        <w:rFonts w:ascii="Calibri" w:hAnsi="Calibri" w:cs="Calibri"/>
        <w:b w:val="0"/>
        <w:bCs w:val="0"/>
        <w:lang w:val="it-IT"/>
      </w:rPr>
    </w:lvl>
    <w:lvl w:ilvl="3">
      <w:start w:val="1"/>
      <w:numFmt w:val="bullet"/>
      <w:lvlText w:val=""/>
      <w:lvlJc w:val="left"/>
      <w:pPr>
        <w:tabs>
          <w:tab w:val="num" w:pos="0"/>
        </w:tabs>
        <w:ind w:left="1800" w:hanging="360"/>
      </w:pPr>
      <w:rPr>
        <w:rFonts w:ascii="Calibri" w:hAnsi="Calibri" w:cs="Calibri"/>
        <w:b w:val="0"/>
        <w:bCs w:val="0"/>
        <w:lang w:val="it-IT"/>
      </w:rPr>
    </w:lvl>
    <w:lvl w:ilvl="4">
      <w:start w:val="1"/>
      <w:numFmt w:val="bullet"/>
      <w:lvlText w:val="◦"/>
      <w:lvlJc w:val="left"/>
      <w:pPr>
        <w:tabs>
          <w:tab w:val="num" w:pos="0"/>
        </w:tabs>
        <w:ind w:left="2160" w:hanging="360"/>
      </w:pPr>
      <w:rPr>
        <w:rFonts w:ascii="Calibri" w:hAnsi="Calibri" w:cs="Calibri"/>
        <w:b w:val="0"/>
        <w:bCs w:val="0"/>
        <w:lang w:val="it-IT"/>
      </w:rPr>
    </w:lvl>
    <w:lvl w:ilvl="5">
      <w:start w:val="1"/>
      <w:numFmt w:val="bullet"/>
      <w:lvlText w:val="▪"/>
      <w:lvlJc w:val="left"/>
      <w:pPr>
        <w:tabs>
          <w:tab w:val="num" w:pos="0"/>
        </w:tabs>
        <w:ind w:left="2520" w:hanging="360"/>
      </w:pPr>
      <w:rPr>
        <w:rFonts w:ascii="Calibri" w:hAnsi="Calibri" w:cs="Calibri"/>
        <w:b w:val="0"/>
        <w:bCs w:val="0"/>
        <w:lang w:val="it-IT"/>
      </w:rPr>
    </w:lvl>
    <w:lvl w:ilvl="6">
      <w:start w:val="1"/>
      <w:numFmt w:val="bullet"/>
      <w:lvlText w:val=""/>
      <w:lvlJc w:val="left"/>
      <w:pPr>
        <w:tabs>
          <w:tab w:val="num" w:pos="0"/>
        </w:tabs>
        <w:ind w:left="2880" w:hanging="360"/>
      </w:pPr>
      <w:rPr>
        <w:rFonts w:ascii="Calibri" w:hAnsi="Calibri" w:cs="Calibri"/>
        <w:b w:val="0"/>
        <w:bCs w:val="0"/>
        <w:lang w:val="it-IT"/>
      </w:rPr>
    </w:lvl>
    <w:lvl w:ilvl="7">
      <w:start w:val="1"/>
      <w:numFmt w:val="bullet"/>
      <w:lvlText w:val="◦"/>
      <w:lvlJc w:val="left"/>
      <w:pPr>
        <w:tabs>
          <w:tab w:val="num" w:pos="0"/>
        </w:tabs>
        <w:ind w:left="3240" w:hanging="360"/>
      </w:pPr>
      <w:rPr>
        <w:rFonts w:ascii="Calibri" w:hAnsi="Calibri" w:cs="Calibri"/>
        <w:b w:val="0"/>
        <w:bCs w:val="0"/>
        <w:lang w:val="it-IT"/>
      </w:rPr>
    </w:lvl>
    <w:lvl w:ilvl="8">
      <w:start w:val="1"/>
      <w:numFmt w:val="bullet"/>
      <w:lvlText w:val="▪"/>
      <w:lvlJc w:val="left"/>
      <w:pPr>
        <w:tabs>
          <w:tab w:val="num" w:pos="0"/>
        </w:tabs>
        <w:ind w:left="3600" w:hanging="360"/>
      </w:pPr>
      <w:rPr>
        <w:rFonts w:ascii="Calibri" w:hAnsi="Calibri" w:cs="Calibri"/>
        <w:b w:val="0"/>
        <w:bCs w:val="0"/>
        <w:lang w:val="it-I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auto"/>
        <w:kern w:val="2"/>
        <w:lang w:val="it-IT"/>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hint="default"/>
        <w:color w:val="auto"/>
        <w:kern w:val="2"/>
        <w:lang w:val="it-IT"/>
      </w:rPr>
    </w:lvl>
    <w:lvl w:ilvl="1">
      <w:start w:val="1"/>
      <w:numFmt w:val="bullet"/>
      <w:lvlText w:val="o"/>
      <w:lvlJc w:val="left"/>
      <w:pPr>
        <w:tabs>
          <w:tab w:val="num" w:pos="0"/>
        </w:tabs>
        <w:ind w:left="1440" w:hanging="360"/>
      </w:pPr>
      <w:rPr>
        <w:rFonts w:ascii="Courier New" w:hAnsi="Courier New" w:cs="Courier New" w:hint="default"/>
        <w:color w:val="auto"/>
        <w:kern w:val="2"/>
        <w:lang w:val="it-I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color w:val="auto"/>
        <w:kern w:val="2"/>
        <w:lang w:val="it-IT"/>
      </w:rPr>
    </w:lvl>
    <w:lvl w:ilvl="4">
      <w:start w:val="1"/>
      <w:numFmt w:val="bullet"/>
      <w:lvlText w:val="o"/>
      <w:lvlJc w:val="left"/>
      <w:pPr>
        <w:tabs>
          <w:tab w:val="num" w:pos="0"/>
        </w:tabs>
        <w:ind w:left="3600" w:hanging="360"/>
      </w:pPr>
      <w:rPr>
        <w:rFonts w:ascii="Courier New" w:hAnsi="Courier New" w:cs="Courier New" w:hint="default"/>
        <w:color w:val="auto"/>
        <w:kern w:val="2"/>
        <w:lang w:val="it-I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color w:val="auto"/>
        <w:kern w:val="2"/>
        <w:lang w:val="it-IT"/>
      </w:rPr>
    </w:lvl>
    <w:lvl w:ilvl="7">
      <w:start w:val="1"/>
      <w:numFmt w:val="bullet"/>
      <w:lvlText w:val="o"/>
      <w:lvlJc w:val="left"/>
      <w:pPr>
        <w:tabs>
          <w:tab w:val="num" w:pos="0"/>
        </w:tabs>
        <w:ind w:left="5760" w:hanging="360"/>
      </w:pPr>
      <w:rPr>
        <w:rFonts w:ascii="Courier New" w:hAnsi="Courier New" w:cs="Courier New" w:hint="default"/>
        <w:color w:val="auto"/>
        <w:kern w:val="2"/>
        <w:lang w:val="it-I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7D233F5"/>
    <w:multiLevelType w:val="hybridMultilevel"/>
    <w:tmpl w:val="CCA8CF84"/>
    <w:lvl w:ilvl="0" w:tplc="A3D0CEB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B42F20"/>
    <w:multiLevelType w:val="hybridMultilevel"/>
    <w:tmpl w:val="34864A80"/>
    <w:lvl w:ilvl="0" w:tplc="4AC8402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2C15F4"/>
    <w:multiLevelType w:val="multilevel"/>
    <w:tmpl w:val="BA3C49FE"/>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B026C9"/>
    <w:multiLevelType w:val="hybridMultilevel"/>
    <w:tmpl w:val="5094C5F6"/>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9" w15:restartNumberingAfterBreak="0">
    <w:nsid w:val="553350B5"/>
    <w:multiLevelType w:val="multilevel"/>
    <w:tmpl w:val="10EA2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388B"/>
    <w:rsid w:val="00065369"/>
    <w:rsid w:val="00182E9D"/>
    <w:rsid w:val="002849C5"/>
    <w:rsid w:val="003D6B3F"/>
    <w:rsid w:val="00533E4F"/>
    <w:rsid w:val="005F499E"/>
    <w:rsid w:val="00656AA0"/>
    <w:rsid w:val="00706126"/>
    <w:rsid w:val="007D51DE"/>
    <w:rsid w:val="007F7A31"/>
    <w:rsid w:val="008E4A54"/>
    <w:rsid w:val="0095388B"/>
    <w:rsid w:val="009661B9"/>
    <w:rsid w:val="00A85177"/>
    <w:rsid w:val="00A94B80"/>
    <w:rsid w:val="00AC1E1F"/>
    <w:rsid w:val="00C529C0"/>
    <w:rsid w:val="00D02467"/>
    <w:rsid w:val="00D37EDC"/>
    <w:rsid w:val="00D900DF"/>
    <w:rsid w:val="00E23E7D"/>
    <w:rsid w:val="00E85B9C"/>
    <w:rsid w:val="00F4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583FA733-7A2F-4DEE-ACF7-68111EF9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kern w:val="2"/>
      <w:sz w:val="24"/>
      <w:szCs w:val="24"/>
      <w:lang w:eastAsia="zh-CN"/>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b w:val="0"/>
      <w:bCs w:val="0"/>
      <w:color w:val="auto"/>
      <w:lang w:val="it-IT" w:eastAsia="it-IT"/>
    </w:rPr>
  </w:style>
  <w:style w:type="character" w:customStyle="1" w:styleId="WW8Num3z1">
    <w:name w:val="WW8Num3z1"/>
    <w:rPr>
      <w:rFonts w:ascii="Calibri" w:hAnsi="Calibri" w:cs="Calibri"/>
      <w:b w:val="0"/>
      <w:bCs w:val="0"/>
      <w:lang w:val="it-IT"/>
    </w:rPr>
  </w:style>
  <w:style w:type="character" w:customStyle="1" w:styleId="WW8Num4z0">
    <w:name w:val="WW8Num4z0"/>
    <w:rPr>
      <w:rFonts w:ascii="Symbol" w:hAnsi="Symbol" w:cs="Symbol" w:hint="default"/>
      <w:color w:val="auto"/>
      <w:kern w:val="2"/>
      <w:lang w:val="it-IT"/>
    </w:rPr>
  </w:style>
  <w:style w:type="character" w:customStyle="1" w:styleId="WW8Num5z0">
    <w:name w:val="WW8Num5z0"/>
    <w:rPr>
      <w:rFonts w:ascii="Symbol" w:hAnsi="Symbol" w:cs="Symbol" w:hint="default"/>
      <w:color w:val="auto"/>
      <w:kern w:val="2"/>
      <w:lang w:val="it-IT"/>
    </w:rPr>
  </w:style>
  <w:style w:type="character" w:customStyle="1" w:styleId="WW8Num5z1">
    <w:name w:val="WW8Num5z1"/>
    <w:rPr>
      <w:rFonts w:ascii="Courier New" w:hAnsi="Courier New" w:cs="Courier New" w:hint="default"/>
      <w:color w:val="auto"/>
      <w:kern w:val="2"/>
      <w:lang w:val="it-IT"/>
    </w:rPr>
  </w:style>
  <w:style w:type="character" w:customStyle="1" w:styleId="WW8Num5z2">
    <w:name w:val="WW8Num5z2"/>
    <w:rPr>
      <w:rFonts w:ascii="Wingdings" w:hAnsi="Wingdings" w:cs="Wingdings" w:hint="default"/>
    </w:rPr>
  </w:style>
  <w:style w:type="character" w:customStyle="1" w:styleId="Carpredefinitoparagrafo3">
    <w:name w:val="Car. predefinito paragrafo3"/>
  </w:style>
  <w:style w:type="character" w:customStyle="1" w:styleId="WW8Num6z0">
    <w:name w:val="WW8Num6z0"/>
    <w:rPr>
      <w:rFonts w:ascii="Symbol" w:hAnsi="Symbol" w:cs="Symbol" w:hint="default"/>
      <w:color w:val="auto"/>
      <w:kern w:val="2"/>
      <w:lang w:val="it-IT"/>
    </w:rPr>
  </w:style>
  <w:style w:type="character" w:customStyle="1" w:styleId="WW8Num7z0">
    <w:name w:val="WW8Num7z0"/>
    <w:rPr>
      <w:rFonts w:ascii="Arial" w:hAnsi="Arial" w:cs="Arial" w:hint="default"/>
      <w:lang w:val="it-IT"/>
    </w:rPr>
  </w:style>
  <w:style w:type="character" w:customStyle="1" w:styleId="WW8Num8z0">
    <w:name w:val="WW8Num8z0"/>
    <w:rPr>
      <w:rFonts w:ascii="Symbol" w:hAnsi="Symbol" w:cs="OpenSymbol" w:hint="default"/>
      <w:b w:val="0"/>
      <w:lang w:val="it-IT" w:eastAsia="zh-CN"/>
    </w:rPr>
  </w:style>
  <w:style w:type="character" w:customStyle="1" w:styleId="WW8Num8z1">
    <w:name w:val="WW8Num8z1"/>
    <w:rPr>
      <w:rFonts w:ascii="OpenSymbol" w:hAnsi="OpenSymbol" w:cs="OpenSymbol" w:hint="default"/>
      <w:b w:val="0"/>
    </w:rPr>
  </w:style>
  <w:style w:type="character" w:customStyle="1" w:styleId="WW8Num9z0">
    <w:name w:val="WW8Num9z0"/>
    <w:rPr>
      <w:rFonts w:ascii="Symbol" w:hAnsi="Symbol" w:cs="Symbol" w:hint="default"/>
      <w:color w:val="auto"/>
      <w:kern w:val="2"/>
      <w:lang w:val="it-IT"/>
    </w:rPr>
  </w:style>
  <w:style w:type="character" w:customStyle="1" w:styleId="WW8Num9z1">
    <w:name w:val="WW8Num9z1"/>
    <w:rPr>
      <w:rFonts w:ascii="Courier New" w:hAnsi="Courier New" w:cs="Courier New" w:hint="default"/>
      <w:color w:val="auto"/>
      <w:kern w:val="2"/>
      <w:lang w:val="it-IT"/>
    </w:rPr>
  </w:style>
  <w:style w:type="character" w:customStyle="1" w:styleId="WW8Num9z2">
    <w:name w:val="WW8Num9z2"/>
    <w:rPr>
      <w:rFonts w:ascii="Wingdings" w:hAnsi="Wingdings" w:cs="Wingdings" w:hint="default"/>
    </w:rPr>
  </w:style>
  <w:style w:type="character" w:customStyle="1" w:styleId="Carpredefinitoparagrafo2">
    <w:name w:val="Car. predefinito paragrafo2"/>
  </w:style>
  <w:style w:type="character" w:customStyle="1" w:styleId="WW8Num2z1">
    <w:name w:val="WW8Num2z1"/>
    <w:rPr>
      <w:rFonts w:ascii="Calibri" w:eastAsia="Times New Roman" w:hAnsi="Calibri" w:cs="Calibri"/>
      <w:b w:val="0"/>
      <w:bCs w:val="0"/>
      <w:lang w:val="it-I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1">
    <w:name w:val="WW8Num6z1"/>
    <w:rPr>
      <w:rFonts w:ascii="Courier New" w:hAnsi="Courier New" w:cs="Courier New" w:hint="default"/>
      <w:color w:val="auto"/>
      <w:kern w:val="2"/>
      <w:lang w:val="it-IT"/>
    </w:rPr>
  </w:style>
  <w:style w:type="character" w:customStyle="1" w:styleId="WW8Num6z2">
    <w:name w:val="WW8Num6z2"/>
    <w:rPr>
      <w:rFonts w:ascii="Wingdings" w:hAnsi="Wingdings" w:cs="Wingding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2">
    <w:name w:val="WW8Num8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Times New Roman" w:hAnsi="Times New Roman" w:cs="Times New Roman"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Arial" w:hAnsi="Arial" w:cs="Arial" w:hint="default"/>
      <w:lang w:val="it-I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OpenSymbol" w:hint="default"/>
      <w:b w:val="0"/>
    </w:rPr>
  </w:style>
  <w:style w:type="character" w:customStyle="1" w:styleId="WW8Num17z1">
    <w:name w:val="WW8Num17z1"/>
    <w:rPr>
      <w:rFonts w:ascii="OpenSymbol" w:hAnsi="OpenSymbol" w:cs="OpenSymbol" w:hint="default"/>
      <w:b w:val="0"/>
    </w:rPr>
  </w:style>
  <w:style w:type="character" w:customStyle="1" w:styleId="WW8Num18z0">
    <w:name w:val="WW8Num18z0"/>
    <w:rPr>
      <w:rFonts w:ascii="Symbol" w:hAnsi="Symbol" w:cs="OpenSymbol" w:hint="default"/>
    </w:rPr>
  </w:style>
  <w:style w:type="character" w:customStyle="1" w:styleId="WW8Num18z1">
    <w:name w:val="WW8Num18z1"/>
    <w:rPr>
      <w:rFonts w:ascii="OpenSymbol" w:hAnsi="OpenSymbol" w:cs="OpenSymbol" w:hint="default"/>
    </w:rPr>
  </w:style>
  <w:style w:type="character" w:customStyle="1" w:styleId="WW8Num19z0">
    <w:name w:val="WW8Num19z0"/>
    <w:rPr>
      <w:rFonts w:ascii="Symbol" w:hAnsi="Symbol" w:cs="OpenSymbol" w:hint="default"/>
      <w:b w:val="0"/>
    </w:rPr>
  </w:style>
  <w:style w:type="character" w:customStyle="1" w:styleId="WW8Num19z1">
    <w:name w:val="WW8Num19z1"/>
    <w:rPr>
      <w:rFonts w:ascii="OpenSymbol" w:hAnsi="OpenSymbol" w:cs="OpenSymbol" w:hint="default"/>
      <w:b w:val="0"/>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OpenSymbol" w:hint="default"/>
      <w:b w:val="0"/>
    </w:rPr>
  </w:style>
  <w:style w:type="character" w:customStyle="1" w:styleId="WW8Num21z1">
    <w:name w:val="WW8Num21z1"/>
    <w:rPr>
      <w:rFonts w:ascii="OpenSymbol" w:hAnsi="OpenSymbol" w:cs="OpenSymbol" w:hint="default"/>
      <w:b w:val="0"/>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OpenSymbol" w:hint="default"/>
      <w:b w:val="0"/>
      <w:lang w:val="it-IT"/>
    </w:rPr>
  </w:style>
  <w:style w:type="character" w:customStyle="1" w:styleId="WW8Num23z1">
    <w:name w:val="WW8Num23z1"/>
    <w:rPr>
      <w:rFonts w:ascii="OpenSymbol" w:hAnsi="OpenSymbol" w:cs="OpenSymbol" w:hint="default"/>
      <w:b w:val="0"/>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Calibri" w:eastAsia="Calibri" w:hAnsi="Calibri" w:cs="Calibri"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Carpredefinitoparagrafo1">
    <w:name w:val="Car. predefinito paragrafo1"/>
  </w:style>
  <w:style w:type="character" w:customStyle="1" w:styleId="IntestazioneCarattere">
    <w:name w:val="Intestazione Carattere"/>
    <w:rPr>
      <w:sz w:val="24"/>
      <w:szCs w:val="24"/>
      <w:lang w:val="en-US"/>
    </w:rPr>
  </w:style>
  <w:style w:type="character" w:customStyle="1" w:styleId="PidipaginaCarattere">
    <w:name w:val="Piè di pagina Carattere"/>
    <w:rPr>
      <w:sz w:val="24"/>
      <w:szCs w:val="24"/>
      <w:lang w:val="en-US"/>
    </w:rPr>
  </w:style>
  <w:style w:type="character" w:customStyle="1" w:styleId="TestofumettoCarattere">
    <w:name w:val="Testo fumetto Carattere"/>
    <w:rPr>
      <w:rFonts w:ascii="Tahoma" w:hAnsi="Tahoma" w:cs="Tahoma"/>
      <w:sz w:val="16"/>
      <w:szCs w:val="16"/>
      <w:lang w:val="en-US"/>
    </w:rPr>
  </w:style>
  <w:style w:type="character" w:styleId="Emphasis">
    <w:name w:val="Emphasis"/>
    <w:qFormat/>
    <w:rPr>
      <w:i/>
      <w:iCs/>
    </w:rPr>
  </w:style>
  <w:style w:type="character" w:styleId="Strong">
    <w:name w:val="Strong"/>
    <w:qFormat/>
    <w:rPr>
      <w:b/>
      <w:bC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ascii="Arial" w:hAnsi="Arial" w:cs="Times New Roman"/>
    </w:rPr>
  </w:style>
  <w:style w:type="character" w:customStyle="1" w:styleId="ListLabel4">
    <w:name w:val="ListLabel 4"/>
    <w:rPr>
      <w:rFonts w:ascii="Arial" w:hAnsi="Arial"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ascii="Arial" w:hAnsi="Arial" w:cs="OpenSymbol"/>
    </w:rPr>
  </w:style>
  <w:style w:type="character" w:customStyle="1" w:styleId="TestocommentoCarattere">
    <w:name w:val="Testo commento Carattere"/>
    <w:rPr>
      <w:color w:val="00000A"/>
      <w:lang w:val="en-US"/>
    </w:rPr>
  </w:style>
  <w:style w:type="character" w:customStyle="1" w:styleId="Rimandocommento1">
    <w:name w:val="Rimando commento1"/>
    <w:rPr>
      <w:sz w:val="16"/>
      <w:szCs w:val="16"/>
    </w:rPr>
  </w:style>
  <w:style w:type="character" w:customStyle="1" w:styleId="SoggettocommentoCarattere">
    <w:name w:val="Soggetto commento Carattere"/>
    <w:rPr>
      <w:b/>
      <w:bCs/>
      <w:color w:val="00000A"/>
      <w:lang w:val="en-US"/>
    </w:rPr>
  </w:style>
  <w:style w:type="character" w:customStyle="1" w:styleId="ListLabel8">
    <w:name w:val="ListLabel 8"/>
    <w:rPr>
      <w:rFonts w:ascii="Arial" w:hAnsi="Arial" w:cs="Times New Roman"/>
    </w:rPr>
  </w:style>
  <w:style w:type="character" w:customStyle="1" w:styleId="ListLabel9">
    <w:name w:val="ListLabel 9"/>
    <w:rPr>
      <w:rFonts w:ascii="Arial" w:hAnsi="Arial"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ascii="Arial" w:hAnsi="Arial" w:cs="OpenSymbol"/>
    </w:rPr>
  </w:style>
  <w:style w:type="character" w:customStyle="1" w:styleId="ListLabel13">
    <w:name w:val="ListLabel 13"/>
    <w:rPr>
      <w:rFonts w:ascii="Arial" w:hAnsi="Arial" w:cs="Times New Roman"/>
    </w:rPr>
  </w:style>
  <w:style w:type="character" w:customStyle="1" w:styleId="ListLabel14">
    <w:name w:val="ListLabel 14"/>
    <w:rPr>
      <w:rFonts w:ascii="Arial" w:hAnsi="Arial"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ascii="Arial" w:hAnsi="Arial" w:cs="OpenSymbol"/>
    </w:rPr>
  </w:style>
  <w:style w:type="character" w:customStyle="1" w:styleId="ListLabel18">
    <w:name w:val="ListLabel 18"/>
    <w:rPr>
      <w:rFonts w:ascii="Arial" w:hAnsi="Arial" w:cs="Times New Roman"/>
    </w:rPr>
  </w:style>
  <w:style w:type="character" w:customStyle="1" w:styleId="ListLabel19">
    <w:name w:val="ListLabel 19"/>
    <w:rPr>
      <w:rFonts w:ascii="Arial" w:hAnsi="Arial" w:cs="Courier New"/>
    </w:rPr>
  </w:style>
  <w:style w:type="character" w:customStyle="1" w:styleId="ListLabel20">
    <w:name w:val="ListLabel 20"/>
    <w:rPr>
      <w:rFonts w:cs="Wingdings"/>
    </w:rPr>
  </w:style>
  <w:style w:type="character" w:customStyle="1" w:styleId="ListLabel21">
    <w:name w:val="ListLabel 21"/>
    <w:rPr>
      <w:rFonts w:cs="Symbol"/>
    </w:rPr>
  </w:style>
  <w:style w:type="character" w:customStyle="1" w:styleId="ListLabel22">
    <w:name w:val="ListLabel 22"/>
    <w:rPr>
      <w:rFonts w:ascii="Arial" w:hAnsi="Arial" w:cs="OpenSymbol"/>
    </w:rPr>
  </w:style>
  <w:style w:type="character" w:customStyle="1" w:styleId="InternetLink">
    <w:name w:val="Internet Link"/>
    <w:rPr>
      <w:color w:val="000080"/>
      <w:u w:val="single"/>
    </w:rPr>
  </w:style>
  <w:style w:type="character" w:customStyle="1" w:styleId="ListLabel23">
    <w:name w:val="ListLabel 23"/>
    <w:rPr>
      <w:rFonts w:ascii="Arial" w:hAnsi="Arial" w:cs="Times New Roman"/>
    </w:rPr>
  </w:style>
  <w:style w:type="character" w:customStyle="1" w:styleId="ListLabel24">
    <w:name w:val="ListLabel 24"/>
    <w:rPr>
      <w:rFonts w:ascii="Arial" w:hAnsi="Arial"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ascii="Arial" w:hAnsi="Arial" w:cs="OpenSymbol"/>
      <w:b w:val="0"/>
    </w:rPr>
  </w:style>
  <w:style w:type="character" w:styleId="Hyperlink">
    <w:name w:val="Hyperlink"/>
    <w:rPr>
      <w:color w:val="0563C1"/>
      <w:u w:val="single"/>
    </w:rPr>
  </w:style>
  <w:style w:type="character" w:customStyle="1" w:styleId="Testosorgente">
    <w:name w:val="Testo sorgente"/>
    <w:rPr>
      <w:rFonts w:ascii="Liberation Mono" w:eastAsia="DejaVu Sans Mono" w:hAnsi="Liberation Mono" w:cs="Liberation Mono"/>
    </w:rPr>
  </w:style>
  <w:style w:type="character" w:customStyle="1" w:styleId="Punti">
    <w:name w:val="Punti"/>
    <w:rPr>
      <w:rFonts w:ascii="OpenSymbol" w:eastAsia="OpenSymbol" w:hAnsi="OpenSymbol" w:cs="OpenSymbol"/>
    </w:rPr>
  </w:style>
  <w:style w:type="paragraph" w:customStyle="1" w:styleId="Titolo3">
    <w:name w:val="Titolo3"/>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ice">
    <w:name w:val="Indice"/>
    <w:basedOn w:val="Normal"/>
    <w:pPr>
      <w:suppressLineNumbers/>
    </w:pPr>
    <w:rPr>
      <w:rFonts w:cs="Lohit Devanagari"/>
    </w:rPr>
  </w:style>
  <w:style w:type="paragraph" w:customStyle="1" w:styleId="Heading">
    <w:name w:val="Heading"/>
    <w:basedOn w:val="Normal"/>
    <w:next w:val="TextBody"/>
    <w:pPr>
      <w:keepNext/>
      <w:spacing w:before="240" w:after="120"/>
    </w:pPr>
    <w:rPr>
      <w:rFonts w:ascii="Liberation Sans" w:eastAsia="WenQuanYi Micro Hei" w:hAnsi="Liberation Sans" w:cs="FreeSans"/>
      <w:sz w:val="28"/>
      <w:szCs w:val="28"/>
    </w:rPr>
  </w:style>
  <w:style w:type="paragraph" w:customStyle="1" w:styleId="Titolo2">
    <w:name w:val="Titolo2"/>
    <w:basedOn w:val="Normal"/>
    <w:next w:val="BodyText"/>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Normal"/>
    <w:uiPriority w:val="99"/>
    <w:qFormat/>
    <w:pPr>
      <w:spacing w:after="140" w:line="288" w:lineRule="auto"/>
    </w:pPr>
  </w:style>
  <w:style w:type="paragraph" w:customStyle="1" w:styleId="Titolo1">
    <w:name w:val="Titolo1"/>
    <w:basedOn w:val="Normal"/>
    <w:next w:val="BodyText"/>
    <w:pPr>
      <w:jc w:val="center"/>
    </w:pPr>
    <w:rPr>
      <w:b/>
      <w:bCs/>
      <w:sz w:val="36"/>
    </w:rPr>
  </w:style>
  <w:style w:type="paragraph" w:customStyle="1" w:styleId="Index">
    <w:name w:val="Index"/>
    <w:basedOn w:val="Normal"/>
    <w:pPr>
      <w:suppressLineNumbers/>
    </w:pPr>
    <w:rPr>
      <w:rFonts w:cs="FreeSans"/>
    </w:rPr>
  </w:style>
  <w:style w:type="paragraph" w:styleId="Subtitle">
    <w:name w:val="Subtitle"/>
    <w:basedOn w:val="Normal"/>
    <w:next w:val="BodyText"/>
    <w:qFormat/>
    <w:pPr>
      <w:jc w:val="center"/>
    </w:pPr>
    <w:rPr>
      <w:b/>
      <w:bCs/>
      <w:sz w:val="30"/>
    </w:rPr>
  </w:style>
  <w:style w:type="paragraph" w:styleId="Header">
    <w:name w:val="header"/>
    <w:basedOn w:val="Normal"/>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styleId="NoSpacing">
    <w:name w:val="No Spacing"/>
    <w:qFormat/>
    <w:pPr>
      <w:suppressAutoHyphens/>
    </w:pPr>
    <w:rPr>
      <w:color w:val="00000A"/>
      <w:kern w:val="2"/>
      <w:sz w:val="24"/>
      <w:szCs w:val="24"/>
      <w:lang w:eastAsia="zh-CN"/>
    </w:rPr>
  </w:style>
  <w:style w:type="paragraph" w:customStyle="1" w:styleId="FrameContents">
    <w:name w:val="Frame Contents"/>
    <w:basedOn w:val="Normal"/>
  </w:style>
  <w:style w:type="paragraph" w:customStyle="1" w:styleId="Quotations">
    <w:name w:val="Quotations"/>
    <w:basedOn w:val="Normal"/>
  </w:style>
  <w:style w:type="paragraph" w:customStyle="1" w:styleId="TableContents">
    <w:name w:val="Table Contents"/>
    <w:basedOn w:val="Normal"/>
  </w:style>
  <w:style w:type="paragraph" w:styleId="ListParagraph">
    <w:name w:val="List Paragraph"/>
    <w:basedOn w:val="Normal"/>
    <w:uiPriority w:val="34"/>
    <w:qFormat/>
    <w:pPr>
      <w:spacing w:after="160"/>
      <w:ind w:left="720"/>
      <w:contextualSpacing/>
    </w:pPr>
  </w:style>
  <w:style w:type="paragraph" w:customStyle="1" w:styleId="Testocommento1">
    <w:name w:val="Testo commento1"/>
    <w:basedOn w:val="Normal"/>
    <w:rPr>
      <w:sz w:val="20"/>
      <w:szCs w:val="20"/>
    </w:rPr>
  </w:style>
  <w:style w:type="paragraph" w:styleId="CommentSubject">
    <w:name w:val="annotation subject"/>
    <w:basedOn w:val="Testocommento1"/>
    <w:rPr>
      <w:b/>
      <w:bCs/>
    </w:rPr>
  </w:style>
  <w:style w:type="paragraph" w:customStyle="1" w:styleId="TableHeading">
    <w:name w:val="Table Heading"/>
    <w:basedOn w:val="TableContents"/>
  </w:style>
  <w:style w:type="paragraph" w:customStyle="1" w:styleId="Puntoelenco1">
    <w:name w:val="Punto elenco1"/>
    <w:basedOn w:val="Normal"/>
    <w:pPr>
      <w:numPr>
        <w:numId w:val="2"/>
      </w:numPr>
      <w:contextualSpacing/>
    </w:pPr>
  </w:style>
  <w:style w:type="paragraph" w:customStyle="1" w:styleId="Contenutocornice">
    <w:name w:val="Contenuto cornice"/>
    <w:basedOn w:val="Normal"/>
  </w:style>
  <w:style w:type="paragraph" w:customStyle="1" w:styleId="Contenutotabella">
    <w:name w:val="Contenuto tabella"/>
    <w:basedOn w:val="Normal"/>
    <w:pPr>
      <w:suppressLineNumbers/>
    </w:pPr>
  </w:style>
  <w:style w:type="paragraph" w:customStyle="1" w:styleId="Titolotabella">
    <w:name w:val="Titolo tabella"/>
    <w:basedOn w:val="Contenutotabella"/>
    <w:pPr>
      <w:jc w:val="center"/>
    </w:pPr>
    <w:rPr>
      <w:b/>
      <w:bCs/>
    </w:rPr>
  </w:style>
  <w:style w:type="paragraph" w:customStyle="1" w:styleId="Testopreformattato">
    <w:name w:val="Testo preformattato"/>
    <w:basedOn w:val="Normal"/>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4143">
      <w:bodyDiv w:val="1"/>
      <w:marLeft w:val="0"/>
      <w:marRight w:val="0"/>
      <w:marTop w:val="0"/>
      <w:marBottom w:val="0"/>
      <w:divBdr>
        <w:top w:val="none" w:sz="0" w:space="0" w:color="auto"/>
        <w:left w:val="none" w:sz="0" w:space="0" w:color="auto"/>
        <w:bottom w:val="none" w:sz="0" w:space="0" w:color="auto"/>
        <w:right w:val="none" w:sz="0" w:space="0" w:color="auto"/>
      </w:divBdr>
    </w:div>
    <w:div w:id="147552351">
      <w:bodyDiv w:val="1"/>
      <w:marLeft w:val="0"/>
      <w:marRight w:val="0"/>
      <w:marTop w:val="0"/>
      <w:marBottom w:val="0"/>
      <w:divBdr>
        <w:top w:val="none" w:sz="0" w:space="0" w:color="auto"/>
        <w:left w:val="none" w:sz="0" w:space="0" w:color="auto"/>
        <w:bottom w:val="none" w:sz="0" w:space="0" w:color="auto"/>
        <w:right w:val="none" w:sz="0" w:space="0" w:color="auto"/>
      </w:divBdr>
      <w:divsChild>
        <w:div w:id="1537084417">
          <w:marLeft w:val="0"/>
          <w:marRight w:val="0"/>
          <w:marTop w:val="0"/>
          <w:marBottom w:val="0"/>
          <w:divBdr>
            <w:top w:val="none" w:sz="0" w:space="0" w:color="auto"/>
            <w:left w:val="none" w:sz="0" w:space="0" w:color="auto"/>
            <w:bottom w:val="none" w:sz="0" w:space="0" w:color="auto"/>
            <w:right w:val="none" w:sz="0" w:space="0" w:color="auto"/>
          </w:divBdr>
          <w:divsChild>
            <w:div w:id="1059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0561">
      <w:bodyDiv w:val="1"/>
      <w:marLeft w:val="0"/>
      <w:marRight w:val="0"/>
      <w:marTop w:val="0"/>
      <w:marBottom w:val="0"/>
      <w:divBdr>
        <w:top w:val="none" w:sz="0" w:space="0" w:color="auto"/>
        <w:left w:val="none" w:sz="0" w:space="0" w:color="auto"/>
        <w:bottom w:val="none" w:sz="0" w:space="0" w:color="auto"/>
        <w:right w:val="none" w:sz="0" w:space="0" w:color="auto"/>
      </w:divBdr>
    </w:div>
    <w:div w:id="1121848522">
      <w:bodyDiv w:val="1"/>
      <w:marLeft w:val="0"/>
      <w:marRight w:val="0"/>
      <w:marTop w:val="0"/>
      <w:marBottom w:val="0"/>
      <w:divBdr>
        <w:top w:val="none" w:sz="0" w:space="0" w:color="auto"/>
        <w:left w:val="none" w:sz="0" w:space="0" w:color="auto"/>
        <w:bottom w:val="none" w:sz="0" w:space="0" w:color="auto"/>
        <w:right w:val="none" w:sz="0" w:space="0" w:color="auto"/>
      </w:divBdr>
    </w:div>
    <w:div w:id="1761215988">
      <w:bodyDiv w:val="1"/>
      <w:marLeft w:val="0"/>
      <w:marRight w:val="0"/>
      <w:marTop w:val="0"/>
      <w:marBottom w:val="0"/>
      <w:divBdr>
        <w:top w:val="none" w:sz="0" w:space="0" w:color="auto"/>
        <w:left w:val="none" w:sz="0" w:space="0" w:color="auto"/>
        <w:bottom w:val="none" w:sz="0" w:space="0" w:color="auto"/>
        <w:right w:val="none" w:sz="0" w:space="0" w:color="auto"/>
      </w:divBdr>
      <w:divsChild>
        <w:div w:id="1655793691">
          <w:marLeft w:val="0"/>
          <w:marRight w:val="0"/>
          <w:marTop w:val="0"/>
          <w:marBottom w:val="0"/>
          <w:divBdr>
            <w:top w:val="none" w:sz="0" w:space="0" w:color="auto"/>
            <w:left w:val="none" w:sz="0" w:space="0" w:color="auto"/>
            <w:bottom w:val="none" w:sz="0" w:space="0" w:color="auto"/>
            <w:right w:val="none" w:sz="0" w:space="0" w:color="auto"/>
          </w:divBdr>
          <w:divsChild>
            <w:div w:id="520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achecker.csr.unibo.it/checker/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5148</Characters>
  <Application>Microsoft Office Word</Application>
  <DocSecurity>4</DocSecurity>
  <Lines>42</Lines>
  <Paragraphs>12</Paragraphs>
  <ScaleCrop>false</ScaleCrop>
  <HeadingPairs>
    <vt:vector size="2" baseType="variant">
      <vt:variant>
        <vt:lpstr>Titolo</vt:lpstr>
      </vt:variant>
      <vt:variant>
        <vt:i4>1</vt:i4>
      </vt:variant>
    </vt:vector>
  </HeadingPairs>
  <TitlesOfParts>
    <vt:vector size="1" baseType="lpstr">
      <vt:lpstr>ESERCIZIO N</vt:lpstr>
    </vt:vector>
  </TitlesOfParts>
  <Company/>
  <LinksUpToDate>false</LinksUpToDate>
  <CharactersWithSpaces>6038</CharactersWithSpaces>
  <SharedDoc>false</SharedDoc>
  <HLinks>
    <vt:vector size="18" baseType="variant">
      <vt:variant>
        <vt:i4>7667774</vt:i4>
      </vt:variant>
      <vt:variant>
        <vt:i4>6</vt:i4>
      </vt:variant>
      <vt:variant>
        <vt:i4>0</vt:i4>
      </vt:variant>
      <vt:variant>
        <vt:i4>5</vt:i4>
      </vt:variant>
      <vt:variant>
        <vt:lpwstr>https://www.w3schools.com/</vt:lpwstr>
      </vt:variant>
      <vt:variant>
        <vt:lpwstr/>
      </vt:variant>
      <vt:variant>
        <vt:i4>131091</vt:i4>
      </vt:variant>
      <vt:variant>
        <vt:i4>3</vt:i4>
      </vt:variant>
      <vt:variant>
        <vt:i4>0</vt:i4>
      </vt:variant>
      <vt:variant>
        <vt:i4>5</vt:i4>
      </vt:variant>
      <vt:variant>
        <vt:lpwstr>https://validator.w3.org/</vt:lpwstr>
      </vt:variant>
      <vt:variant>
        <vt:lpwstr/>
      </vt:variant>
      <vt:variant>
        <vt:i4>7012414</vt:i4>
      </vt:variant>
      <vt:variant>
        <vt:i4>0</vt:i4>
      </vt:variant>
      <vt:variant>
        <vt:i4>0</vt:i4>
      </vt:variant>
      <vt:variant>
        <vt:i4>5</vt:i4>
      </vt:variant>
      <vt:variant>
        <vt:lpwstr>http://achecker.csr.unibo.it/checker/index.php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ESERCIZIO N</dc:title>
  <dc:subject/>
  <dc:creator>Stefano Ferretti</dc:creator>
  <cp:keywords/>
  <cp:lastModifiedBy>word</cp:lastModifiedBy>
  <cp:revision>2</cp:revision>
  <cp:lastPrinted>2013-11-21T13:07:00Z</cp:lastPrinted>
  <dcterms:created xsi:type="dcterms:W3CDTF">2023-04-11T23:18:00Z</dcterms:created>
  <dcterms:modified xsi:type="dcterms:W3CDTF">2023-04-11T23:18:00Z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